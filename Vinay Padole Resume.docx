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35E74" w:rsidRPr="00335E74" w:rsidRDefault="00335E74" w:rsidP="003C282E">
      <w:pPr>
        <w:rPr>
          <w:rFonts w:ascii="Tahoma" w:hAnsi="Tahoma" w:cs="Tahoma"/>
          <w:b/>
          <w:sz w:val="18"/>
          <w:szCs w:val="18"/>
        </w:rPr>
      </w:pPr>
      <w:bookmarkStart w:id="0" w:name="_GoBack"/>
      <w:bookmarkEnd w:id="0"/>
    </w:p>
    <w:p w:rsidR="00EE5437" w:rsidRDefault="00EE5437">
      <w:pPr>
        <w:pStyle w:val="Heading1"/>
        <w:tabs>
          <w:tab w:val="left" w:pos="852"/>
        </w:tabs>
        <w:spacing w:before="0" w:after="60"/>
        <w:ind w:left="852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i/>
          <w:sz w:val="40"/>
          <w:szCs w:val="40"/>
        </w:rPr>
        <w:t xml:space="preserve">                    </w:t>
      </w:r>
      <w:r w:rsidR="00D32318">
        <w:rPr>
          <w:rFonts w:ascii="Arial" w:hAnsi="Arial" w:cs="Arial"/>
          <w:i/>
          <w:sz w:val="40"/>
          <w:szCs w:val="40"/>
        </w:rPr>
        <w:t xml:space="preserve">       </w:t>
      </w:r>
      <w:r w:rsidR="003B6492">
        <w:rPr>
          <w:rFonts w:ascii="Arial" w:hAnsi="Arial" w:cs="Arial"/>
          <w:sz w:val="40"/>
          <w:szCs w:val="40"/>
        </w:rPr>
        <w:t>Vinay</w:t>
      </w:r>
      <w:r w:rsidR="00B76EDA">
        <w:rPr>
          <w:rFonts w:ascii="Arial" w:hAnsi="Arial" w:cs="Arial"/>
          <w:sz w:val="40"/>
          <w:szCs w:val="40"/>
        </w:rPr>
        <w:t xml:space="preserve"> </w:t>
      </w:r>
      <w:r w:rsidR="003B6492">
        <w:rPr>
          <w:rFonts w:ascii="Arial" w:hAnsi="Arial" w:cs="Arial"/>
          <w:sz w:val="40"/>
          <w:szCs w:val="40"/>
        </w:rPr>
        <w:t>Padole</w:t>
      </w:r>
    </w:p>
    <w:p w:rsidR="00EE5437" w:rsidRDefault="00EE5437">
      <w:pPr>
        <w:pStyle w:val="NormalIndent"/>
      </w:pPr>
      <w:r>
        <w:rPr>
          <w:rFonts w:ascii="Tahoma" w:hAnsi="Tahoma" w:cs="Tahoma"/>
          <w:b/>
          <w:bCs/>
          <w:i/>
          <w:sz w:val="18"/>
          <w:szCs w:val="18"/>
        </w:rPr>
        <w:t xml:space="preserve">                                                                  </w:t>
      </w:r>
      <w:r>
        <w:tab/>
      </w:r>
      <w:r>
        <w:tab/>
      </w:r>
    </w:p>
    <w:p w:rsidR="00EE5437" w:rsidRDefault="00EE5437">
      <w:pPr>
        <w:ind w:left="216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         </w:t>
      </w:r>
      <w:r>
        <w:tab/>
      </w:r>
      <w:r>
        <w:rPr>
          <w:rFonts w:ascii="Tahoma" w:hAnsi="Tahoma" w:cs="Tahoma"/>
          <w:b/>
          <w:sz w:val="18"/>
          <w:szCs w:val="18"/>
        </w:rPr>
        <w:t>E-Mail :</w:t>
      </w:r>
      <w:r>
        <w:rPr>
          <w:rFonts w:ascii="Tahoma" w:hAnsi="Tahoma" w:cs="Tahoma"/>
          <w:sz w:val="18"/>
          <w:szCs w:val="18"/>
        </w:rPr>
        <w:t xml:space="preserve">  </w:t>
      </w:r>
      <w:hyperlink r:id="rId7" w:history="1">
        <w:r w:rsidR="003D5258" w:rsidRPr="00E36BA7">
          <w:rPr>
            <w:rStyle w:val="Hyperlink"/>
            <w:rFonts w:ascii="Arial" w:hAnsi="Arial" w:cs="Arial"/>
            <w:shd w:val="clear" w:color="auto" w:fill="FFFFFF"/>
          </w:rPr>
          <w:t>vinaypadole6@gmail.com</w:t>
        </w:r>
      </w:hyperlink>
    </w:p>
    <w:p w:rsidR="00EE5437" w:rsidRDefault="00EE5437">
      <w:pPr>
        <w:ind w:left="1440" w:firstLine="720"/>
        <w:rPr>
          <w:rFonts w:ascii="Tahoma" w:hAnsi="Tahoma" w:cs="Tahoma"/>
        </w:rPr>
      </w:pPr>
      <w:r>
        <w:rPr>
          <w:rFonts w:ascii="Tahoma" w:hAnsi="Tahoma" w:cs="Tahoma"/>
        </w:rPr>
        <w:t xml:space="preserve">                         </w:t>
      </w:r>
      <w:r w:rsidR="00B76EDA">
        <w:tab/>
      </w:r>
      <w:r w:rsidR="00B76EDA">
        <w:tab/>
      </w:r>
      <w:r w:rsidR="00B76EDA">
        <w:tab/>
      </w:r>
      <w:r>
        <w:rPr>
          <w:rFonts w:ascii="Tahoma" w:hAnsi="Tahoma" w:cs="Tahoma"/>
          <w:b/>
          <w:sz w:val="18"/>
          <w:szCs w:val="18"/>
        </w:rPr>
        <w:t>Mobile</w:t>
      </w:r>
      <w:r w:rsidR="00612202">
        <w:rPr>
          <w:rFonts w:ascii="Tahoma" w:hAnsi="Tahoma" w:cs="Tahoma"/>
          <w:b/>
          <w:sz w:val="18"/>
          <w:szCs w:val="18"/>
        </w:rPr>
        <w:t xml:space="preserve"> </w:t>
      </w:r>
      <w:r>
        <w:rPr>
          <w:rFonts w:ascii="Tahoma" w:hAnsi="Tahoma" w:cs="Tahoma"/>
          <w:b/>
          <w:sz w:val="18"/>
          <w:szCs w:val="18"/>
        </w:rPr>
        <w:t>:</w:t>
      </w:r>
      <w:r w:rsidR="00A82ABC">
        <w:rPr>
          <w:rFonts w:ascii="Tahoma" w:hAnsi="Tahoma" w:cs="Tahoma"/>
          <w:sz w:val="18"/>
          <w:szCs w:val="18"/>
        </w:rPr>
        <w:t xml:space="preserve"> +</w:t>
      </w:r>
      <w:r w:rsidR="00B76EDA">
        <w:rPr>
          <w:rFonts w:ascii="Tahoma" w:hAnsi="Tahoma" w:cs="Tahoma"/>
          <w:sz w:val="18"/>
          <w:szCs w:val="18"/>
        </w:rPr>
        <w:t>91 9096</w:t>
      </w:r>
      <w:r w:rsidR="003B6492">
        <w:rPr>
          <w:rFonts w:ascii="Tahoma" w:hAnsi="Tahoma" w:cs="Tahoma"/>
          <w:sz w:val="18"/>
          <w:szCs w:val="18"/>
        </w:rPr>
        <w:t>722134</w:t>
      </w:r>
      <w:r>
        <w:rPr>
          <w:rFonts w:ascii="Tahoma" w:hAnsi="Tahoma" w:cs="Tahoma"/>
        </w:rPr>
        <w:t xml:space="preserve">                                            </w:t>
      </w:r>
    </w:p>
    <w:p w:rsidR="00EE5437" w:rsidRDefault="00EE5437">
      <w:pPr>
        <w:pStyle w:val="Caption"/>
        <w:rPr>
          <w:rFonts w:ascii="Tahoma" w:hAnsi="Tahoma" w:cs="Tahoma"/>
        </w:rPr>
      </w:pPr>
    </w:p>
    <w:p w:rsidR="00EE5437" w:rsidRDefault="009B4F46">
      <w:pPr>
        <w:spacing w:after="60"/>
        <w:jc w:val="center"/>
        <w:rPr>
          <w:rFonts w:ascii="Verdana" w:hAnsi="Verdana"/>
          <w:b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4144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-4445</wp:posOffset>
                </wp:positionV>
                <wp:extent cx="6638290" cy="266065"/>
                <wp:effectExtent l="6985" t="10160" r="12700" b="9525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EE5437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 xml:space="preserve">CARRER </w:t>
                            </w:r>
                            <w:r w:rsidR="006D0F70">
                              <w:rPr>
                                <w:b/>
                                <w:bCs/>
                                <w:color w:val="FFFFFF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4.95pt;margin-top:-.35pt;width:522.7pt;height:20.95pt;z-index:25165414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" fillcolor="#548dd4 [1951]" strokecolor="white" strokeweight=".5pt">
                <v:textbox inset="7.45pt,3.85pt,7.45pt,3.85pt">
                  <w:txbxContent>
                    <w:p w:rsidR="00EE5437" w:rsidRDefault="00EE5437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 xml:space="preserve">CARRER </w:t>
                      </w:r>
                      <w:r w:rsidR="006D0F70">
                        <w:rPr>
                          <w:b/>
                          <w:bCs/>
                          <w:color w:val="FFFFFF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EE5437" w:rsidRDefault="00EE5437">
      <w:pPr>
        <w:spacing w:after="60"/>
        <w:jc w:val="center"/>
        <w:rPr>
          <w:rFonts w:ascii="Verdana" w:hAnsi="Verdana"/>
          <w:b/>
          <w:sz w:val="18"/>
          <w:szCs w:val="18"/>
        </w:rPr>
      </w:pPr>
    </w:p>
    <w:p w:rsidR="00A30BF3" w:rsidRDefault="00A30BF3" w:rsidP="00A30BF3">
      <w:pPr>
        <w:spacing w:after="60"/>
        <w:jc w:val="center"/>
        <w:rPr>
          <w:rFonts w:ascii="Verdana" w:hAnsi="Verdana"/>
          <w:b/>
          <w:sz w:val="18"/>
          <w:szCs w:val="18"/>
        </w:rPr>
      </w:pPr>
    </w:p>
    <w:p w:rsidR="00A30BF3" w:rsidRPr="00CE49FF" w:rsidRDefault="00A30BF3" w:rsidP="00A30BF3">
      <w:pPr>
        <w:numPr>
          <w:ilvl w:val="0"/>
          <w:numId w:val="16"/>
        </w:numPr>
        <w:tabs>
          <w:tab w:val="left" w:pos="288"/>
        </w:tabs>
        <w:spacing w:before="120" w:after="60"/>
        <w:ind w:right="288"/>
        <w:rPr>
          <w:rFonts w:ascii="Tahoma" w:hAnsi="Tahoma" w:cs="Tahoma"/>
          <w:b/>
          <w:bCs/>
          <w:sz w:val="20"/>
          <w:szCs w:val="20"/>
        </w:rPr>
      </w:pPr>
      <w:r w:rsidRPr="00CE49FF">
        <w:rPr>
          <w:rFonts w:ascii="Tahoma" w:hAnsi="Tahoma" w:cs="Tahoma"/>
          <w:b/>
          <w:bCs/>
          <w:sz w:val="20"/>
          <w:szCs w:val="20"/>
        </w:rPr>
        <w:t>A dynamic professional with</w:t>
      </w:r>
      <w:r w:rsidR="0073201F">
        <w:rPr>
          <w:rFonts w:ascii="Tahoma" w:hAnsi="Tahoma" w:cs="Tahoma"/>
          <w:b/>
          <w:bCs/>
          <w:sz w:val="20"/>
          <w:szCs w:val="20"/>
        </w:rPr>
        <w:t xml:space="preserve"> </w:t>
      </w:r>
      <w:r w:rsidR="004C0B52">
        <w:rPr>
          <w:rFonts w:ascii="Tahoma" w:hAnsi="Tahoma" w:cs="Tahoma"/>
          <w:b/>
          <w:bCs/>
          <w:sz w:val="20"/>
          <w:szCs w:val="20"/>
        </w:rPr>
        <w:t>4</w:t>
      </w:r>
      <w:r w:rsidR="00E15FEC">
        <w:rPr>
          <w:rFonts w:ascii="Tahoma" w:hAnsi="Tahoma" w:cs="Tahoma"/>
          <w:b/>
          <w:bCs/>
          <w:sz w:val="20"/>
          <w:szCs w:val="20"/>
        </w:rPr>
        <w:t>+</w:t>
      </w:r>
      <w:r w:rsidR="00CE49FF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CE49FF">
        <w:rPr>
          <w:rFonts w:ascii="Tahoma" w:hAnsi="Tahoma" w:cs="Tahoma"/>
          <w:b/>
          <w:bCs/>
          <w:sz w:val="20"/>
          <w:szCs w:val="20"/>
        </w:rPr>
        <w:t>years of experience in Software development with technologies/languages</w:t>
      </w:r>
      <w:r w:rsidR="003F3ECD">
        <w:rPr>
          <w:rFonts w:ascii="Tahoma" w:hAnsi="Tahoma" w:cs="Tahoma"/>
          <w:b/>
          <w:bCs/>
          <w:sz w:val="20"/>
          <w:szCs w:val="20"/>
        </w:rPr>
        <w:t xml:space="preserve"> -</w:t>
      </w:r>
    </w:p>
    <w:p w:rsidR="00562350" w:rsidRPr="00ED4EB2" w:rsidRDefault="003F3ECD" w:rsidP="00ED4EB2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Working</w:t>
      </w:r>
      <w:r w:rsidR="00562350" w:rsidRPr="005236C2">
        <w:rPr>
          <w:rFonts w:ascii="Tahoma" w:hAnsi="Tahoma" w:cs="Tahoma"/>
          <w:sz w:val="20"/>
          <w:szCs w:val="20"/>
        </w:rPr>
        <w:t xml:space="preserve"> </w:t>
      </w:r>
      <w:r w:rsidR="001C6D9C" w:rsidRPr="005236C2">
        <w:rPr>
          <w:rFonts w:ascii="Tahoma" w:hAnsi="Tahoma" w:cs="Tahoma"/>
          <w:sz w:val="20"/>
          <w:szCs w:val="20"/>
        </w:rPr>
        <w:t>experience</w:t>
      </w:r>
      <w:r w:rsidR="001C6D9C" w:rsidRPr="005E08D4">
        <w:rPr>
          <w:rFonts w:ascii="Tahoma" w:hAnsi="Tahoma" w:cs="Tahoma"/>
          <w:sz w:val="20"/>
          <w:szCs w:val="20"/>
        </w:rPr>
        <w:t xml:space="preserve"> </w:t>
      </w:r>
      <w:r w:rsidR="00562350" w:rsidRPr="005236C2">
        <w:rPr>
          <w:rFonts w:ascii="Tahoma" w:hAnsi="Tahoma" w:cs="Tahoma"/>
          <w:sz w:val="20"/>
          <w:szCs w:val="20"/>
        </w:rPr>
        <w:t>in</w:t>
      </w:r>
      <w:r w:rsidR="001C6D9C" w:rsidRPr="005E08D4">
        <w:rPr>
          <w:rFonts w:ascii="Tahoma" w:hAnsi="Tahoma" w:cs="Tahoma"/>
          <w:sz w:val="20"/>
          <w:szCs w:val="20"/>
        </w:rPr>
        <w:t xml:space="preserve"> </w:t>
      </w:r>
      <w:r w:rsidR="001C6D9C" w:rsidRPr="00411C07">
        <w:rPr>
          <w:rFonts w:ascii="Tahoma" w:hAnsi="Tahoma" w:cs="Tahoma"/>
          <w:b/>
          <w:sz w:val="20"/>
          <w:szCs w:val="20"/>
        </w:rPr>
        <w:t xml:space="preserve">Java/J2EE </w:t>
      </w:r>
      <w:r w:rsidR="005236C2">
        <w:rPr>
          <w:rFonts w:ascii="Tahoma" w:hAnsi="Tahoma" w:cs="Tahoma"/>
          <w:sz w:val="20"/>
          <w:szCs w:val="20"/>
        </w:rPr>
        <w:t>technologies.</w:t>
      </w:r>
    </w:p>
    <w:p w:rsidR="005E08D4" w:rsidRPr="005E08D4" w:rsidRDefault="003F3ECD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Using</w:t>
      </w:r>
      <w:r w:rsidR="005E08D4" w:rsidRPr="005E08D4">
        <w:rPr>
          <w:rFonts w:ascii="Tahoma" w:hAnsi="Tahoma" w:cs="Tahoma"/>
          <w:sz w:val="20"/>
          <w:szCs w:val="20"/>
        </w:rPr>
        <w:t xml:space="preserve"> </w:t>
      </w:r>
      <w:r w:rsidR="004C0B52" w:rsidRPr="004C0B52">
        <w:rPr>
          <w:rFonts w:ascii="Tahoma" w:hAnsi="Tahoma" w:cs="Tahoma"/>
          <w:b/>
          <w:sz w:val="20"/>
          <w:szCs w:val="20"/>
        </w:rPr>
        <w:t>Struts</w:t>
      </w:r>
      <w:r w:rsidR="004C0B52">
        <w:rPr>
          <w:rFonts w:ascii="Tahoma" w:hAnsi="Tahoma" w:cs="Tahoma"/>
          <w:sz w:val="20"/>
          <w:szCs w:val="20"/>
        </w:rPr>
        <w:t xml:space="preserve"> </w:t>
      </w:r>
      <w:r w:rsidR="005E08D4" w:rsidRPr="005E08D4">
        <w:rPr>
          <w:rFonts w:ascii="Tahoma" w:hAnsi="Tahoma" w:cs="Tahoma"/>
          <w:b/>
          <w:sz w:val="20"/>
          <w:szCs w:val="20"/>
        </w:rPr>
        <w:t>Framework</w:t>
      </w:r>
      <w:r>
        <w:rPr>
          <w:rFonts w:ascii="Tahoma" w:hAnsi="Tahoma" w:cs="Tahoma"/>
          <w:b/>
          <w:sz w:val="20"/>
          <w:szCs w:val="20"/>
        </w:rPr>
        <w:t>.</w:t>
      </w:r>
    </w:p>
    <w:p w:rsidR="005E08D4" w:rsidRDefault="003F3ECD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Also worked on</w:t>
      </w:r>
      <w:r w:rsidR="00387880">
        <w:rPr>
          <w:rFonts w:ascii="Tahoma" w:hAnsi="Tahoma" w:cs="Tahoma"/>
          <w:sz w:val="20"/>
          <w:szCs w:val="20"/>
        </w:rPr>
        <w:t xml:space="preserve"> </w:t>
      </w:r>
      <w:r w:rsidR="00411C07" w:rsidRPr="00411C07">
        <w:rPr>
          <w:rFonts w:ascii="Tahoma" w:hAnsi="Tahoma" w:cs="Tahoma"/>
          <w:b/>
          <w:sz w:val="20"/>
          <w:szCs w:val="20"/>
        </w:rPr>
        <w:t>Maven</w:t>
      </w:r>
      <w:r w:rsidR="00411C07">
        <w:rPr>
          <w:rFonts w:ascii="Tahoma" w:hAnsi="Tahoma" w:cs="Tahoma"/>
          <w:sz w:val="20"/>
          <w:szCs w:val="20"/>
        </w:rPr>
        <w:t xml:space="preserve"> </w:t>
      </w:r>
      <w:r w:rsidR="0000572F">
        <w:rPr>
          <w:rFonts w:ascii="Tahoma" w:hAnsi="Tahoma" w:cs="Tahoma"/>
          <w:sz w:val="20"/>
          <w:szCs w:val="20"/>
        </w:rPr>
        <w:t>Repository</w:t>
      </w:r>
      <w:r w:rsidR="001B58D1">
        <w:rPr>
          <w:rFonts w:ascii="Tahoma" w:hAnsi="Tahoma" w:cs="Tahoma"/>
          <w:sz w:val="20"/>
          <w:szCs w:val="20"/>
        </w:rPr>
        <w:t xml:space="preserve"> &amp; </w:t>
      </w:r>
      <w:r w:rsidR="004C0B52" w:rsidRPr="00591665">
        <w:rPr>
          <w:rFonts w:ascii="Tahoma" w:hAnsi="Tahoma" w:cs="Tahoma"/>
          <w:b/>
          <w:sz w:val="20"/>
          <w:szCs w:val="20"/>
        </w:rPr>
        <w:t>Web Services</w:t>
      </w:r>
      <w:r w:rsidR="004C0B52">
        <w:rPr>
          <w:rFonts w:ascii="Tahoma" w:hAnsi="Tahoma" w:cs="Tahoma"/>
          <w:b/>
          <w:sz w:val="20"/>
          <w:szCs w:val="20"/>
        </w:rPr>
        <w:t xml:space="preserve"> (REST)</w:t>
      </w:r>
      <w:r w:rsidR="004C0B52" w:rsidRPr="003F6DCC">
        <w:rPr>
          <w:rFonts w:ascii="Tahoma" w:hAnsi="Tahoma" w:cs="Tahoma"/>
          <w:b/>
          <w:sz w:val="20"/>
          <w:szCs w:val="20"/>
        </w:rPr>
        <w:t xml:space="preserve"> &amp;</w:t>
      </w:r>
      <w:r w:rsidR="004C0B52">
        <w:rPr>
          <w:rFonts w:ascii="Tahoma" w:hAnsi="Tahoma" w:cs="Tahoma"/>
          <w:sz w:val="20"/>
          <w:szCs w:val="20"/>
        </w:rPr>
        <w:t xml:space="preserve"> </w:t>
      </w:r>
      <w:r w:rsidR="004C0B52">
        <w:rPr>
          <w:rFonts w:ascii="Tahoma" w:hAnsi="Tahoma" w:cs="Tahoma"/>
          <w:b/>
          <w:sz w:val="20"/>
          <w:szCs w:val="20"/>
        </w:rPr>
        <w:t>Spring Boot</w:t>
      </w:r>
      <w:r>
        <w:rPr>
          <w:rFonts w:ascii="Tahoma" w:hAnsi="Tahoma" w:cs="Tahoma"/>
          <w:sz w:val="20"/>
          <w:szCs w:val="20"/>
        </w:rPr>
        <w:t>.</w:t>
      </w:r>
    </w:p>
    <w:p w:rsidR="00411C07" w:rsidRDefault="00411C07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Hands on experience on </w:t>
      </w:r>
      <w:r w:rsidR="003F3ECD">
        <w:rPr>
          <w:rFonts w:ascii="Tahoma" w:hAnsi="Tahoma" w:cs="Tahoma"/>
          <w:b/>
          <w:sz w:val="20"/>
          <w:szCs w:val="20"/>
        </w:rPr>
        <w:t>JPA</w:t>
      </w:r>
      <w:r w:rsidR="00247F60">
        <w:rPr>
          <w:rFonts w:ascii="Tahoma" w:hAnsi="Tahoma" w:cs="Tahoma"/>
          <w:b/>
          <w:sz w:val="20"/>
          <w:szCs w:val="20"/>
        </w:rPr>
        <w:t xml:space="preserve"> </w:t>
      </w:r>
      <w:r w:rsidR="003F3ECD">
        <w:rPr>
          <w:rFonts w:ascii="Tahoma" w:hAnsi="Tahoma" w:cs="Tahoma"/>
          <w:b/>
          <w:sz w:val="20"/>
          <w:szCs w:val="20"/>
        </w:rPr>
        <w:t>Repositories</w:t>
      </w:r>
      <w:r w:rsidR="00EF539D">
        <w:rPr>
          <w:rFonts w:ascii="Tahoma" w:hAnsi="Tahoma" w:cs="Tahoma"/>
          <w:b/>
          <w:sz w:val="20"/>
          <w:szCs w:val="20"/>
        </w:rPr>
        <w:t>.</w:t>
      </w:r>
    </w:p>
    <w:p w:rsidR="00ED4EB2" w:rsidRDefault="003F3ECD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Good in handling</w:t>
      </w:r>
      <w:r w:rsidR="00EF539D">
        <w:rPr>
          <w:rFonts w:ascii="Tahoma" w:hAnsi="Tahoma" w:cs="Tahoma"/>
          <w:sz w:val="20"/>
          <w:szCs w:val="20"/>
        </w:rPr>
        <w:t xml:space="preserve"> MVC architecture, </w:t>
      </w:r>
      <w:r w:rsidR="00EF539D" w:rsidRPr="00EF539D">
        <w:rPr>
          <w:rFonts w:ascii="Tahoma" w:hAnsi="Tahoma" w:cs="Tahoma"/>
          <w:b/>
          <w:sz w:val="20"/>
          <w:szCs w:val="20"/>
        </w:rPr>
        <w:t>JSP and Servlet</w:t>
      </w:r>
      <w:r w:rsidR="00EF539D">
        <w:rPr>
          <w:rFonts w:ascii="Tahoma" w:hAnsi="Tahoma" w:cs="Tahoma"/>
          <w:sz w:val="20"/>
          <w:szCs w:val="20"/>
        </w:rPr>
        <w:t>.</w:t>
      </w:r>
    </w:p>
    <w:p w:rsidR="00411C07" w:rsidRPr="00411C07" w:rsidRDefault="00FD2158" w:rsidP="00A30BF3">
      <w:pPr>
        <w:numPr>
          <w:ilvl w:val="1"/>
          <w:numId w:val="16"/>
        </w:num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knowledge of</w:t>
      </w:r>
      <w:r w:rsidR="00411C07">
        <w:rPr>
          <w:rFonts w:ascii="Tahoma" w:hAnsi="Tahoma" w:cs="Tahoma"/>
          <w:sz w:val="20"/>
          <w:szCs w:val="20"/>
        </w:rPr>
        <w:t xml:space="preserve"> </w:t>
      </w:r>
      <w:r w:rsidR="004C0B52" w:rsidRPr="004C0B52">
        <w:rPr>
          <w:rFonts w:ascii="Tahoma" w:hAnsi="Tahoma" w:cs="Tahoma"/>
          <w:b/>
          <w:sz w:val="20"/>
          <w:szCs w:val="20"/>
        </w:rPr>
        <w:t xml:space="preserve">Angular7, </w:t>
      </w:r>
      <w:r w:rsidR="00591665">
        <w:rPr>
          <w:rFonts w:ascii="Tahoma" w:hAnsi="Tahoma" w:cs="Tahoma"/>
          <w:b/>
          <w:sz w:val="20"/>
          <w:szCs w:val="20"/>
        </w:rPr>
        <w:t>JavaScript,</w:t>
      </w:r>
      <w:r w:rsidR="00EF539D">
        <w:rPr>
          <w:rFonts w:ascii="Tahoma" w:hAnsi="Tahoma" w:cs="Tahoma"/>
          <w:b/>
          <w:sz w:val="20"/>
          <w:szCs w:val="20"/>
        </w:rPr>
        <w:t xml:space="preserve"> </w:t>
      </w:r>
      <w:r w:rsidR="004C0B52">
        <w:rPr>
          <w:rFonts w:ascii="Tahoma" w:hAnsi="Tahoma" w:cs="Tahoma"/>
          <w:b/>
          <w:sz w:val="20"/>
          <w:szCs w:val="20"/>
        </w:rPr>
        <w:t xml:space="preserve">jQuery, </w:t>
      </w:r>
      <w:r w:rsidR="00EF539D">
        <w:rPr>
          <w:rFonts w:ascii="Tahoma" w:hAnsi="Tahoma" w:cs="Tahoma"/>
          <w:b/>
          <w:sz w:val="20"/>
          <w:szCs w:val="20"/>
        </w:rPr>
        <w:t>Bootstrap</w:t>
      </w:r>
      <w:r w:rsidR="004C0B52">
        <w:rPr>
          <w:rFonts w:ascii="Tahoma" w:hAnsi="Tahoma" w:cs="Tahoma"/>
          <w:b/>
          <w:sz w:val="20"/>
          <w:szCs w:val="20"/>
        </w:rPr>
        <w:t>, HTML, CSS</w:t>
      </w:r>
      <w:r w:rsidR="00EF539D" w:rsidRPr="00EF539D">
        <w:rPr>
          <w:rFonts w:ascii="Tahoma" w:hAnsi="Tahoma" w:cs="Tahoma"/>
          <w:sz w:val="20"/>
          <w:szCs w:val="20"/>
        </w:rPr>
        <w:t xml:space="preserve"> </w:t>
      </w:r>
      <w:r w:rsidR="00EF539D" w:rsidRPr="00FD2158">
        <w:rPr>
          <w:rFonts w:ascii="Tahoma" w:hAnsi="Tahoma" w:cs="Tahoma"/>
          <w:sz w:val="20"/>
          <w:szCs w:val="20"/>
        </w:rPr>
        <w:t>UI technologies too.</w:t>
      </w:r>
    </w:p>
    <w:p w:rsidR="001C6D9C" w:rsidRDefault="009B4F46" w:rsidP="005E08D4">
      <w:p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107315</wp:posOffset>
                </wp:positionV>
                <wp:extent cx="6638290" cy="266065"/>
                <wp:effectExtent l="6985" t="12700" r="12700" b="6985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829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C07" w:rsidRDefault="00411C07" w:rsidP="00411C07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TECHNOLOGICAL PROFICEINCY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left:0;text-align:left;margin-left:-4.95pt;margin-top:8.45pt;width:522.7pt;height:20.95pt;z-index:25166336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" fillcolor="#548dd4 [1951]" strokecolor="white" strokeweight=".5pt">
                <v:textbox inset="7.45pt,3.85pt,7.45pt,3.85pt">
                  <w:txbxContent>
                    <w:p w:rsidR="00411C07" w:rsidRDefault="00411C07" w:rsidP="00411C07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TECHNOLOGICAL PROFICEINCY</w:t>
                      </w:r>
                    </w:p>
                  </w:txbxContent>
                </v:textbox>
              </v:shape>
            </w:pict>
          </mc:Fallback>
        </mc:AlternateContent>
      </w:r>
    </w:p>
    <w:p w:rsidR="00411C07" w:rsidRDefault="00411C07" w:rsidP="005E08D4">
      <w:pPr>
        <w:tabs>
          <w:tab w:val="left" w:pos="288"/>
        </w:tabs>
        <w:spacing w:before="120" w:after="60"/>
        <w:ind w:right="288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3420"/>
        <w:gridCol w:w="6300"/>
      </w:tblGrid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 w:rsidRPr="00F978C6">
              <w:rPr>
                <w:rFonts w:ascii="Tahoma" w:hAnsi="Tahoma" w:cs="Tahoma"/>
                <w:b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6300" w:type="dxa"/>
            <w:vAlign w:val="center"/>
          </w:tcPr>
          <w:p w:rsidR="00F978C6" w:rsidRPr="00435DF3" w:rsidRDefault="00435DF3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Java</w:t>
            </w:r>
            <w:r w:rsidR="00835C65">
              <w:rPr>
                <w:rFonts w:ascii="Tahoma" w:hAnsi="Tahoma" w:cs="Tahoma"/>
                <w:color w:val="000000"/>
                <w:sz w:val="20"/>
                <w:szCs w:val="20"/>
              </w:rPr>
              <w:t xml:space="preserve"> 1.</w:t>
            </w:r>
            <w:r w:rsidR="00247F60">
              <w:rPr>
                <w:rFonts w:ascii="Tahoma" w:hAnsi="Tahoma" w:cs="Tahoma"/>
                <w:color w:val="000000"/>
                <w:sz w:val="20"/>
                <w:szCs w:val="20"/>
              </w:rPr>
              <w:t>7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Scripting Languages</w:t>
            </w:r>
          </w:p>
        </w:tc>
        <w:tc>
          <w:tcPr>
            <w:tcW w:w="6300" w:type="dxa"/>
            <w:vAlign w:val="center"/>
          </w:tcPr>
          <w:p w:rsidR="00F978C6" w:rsidRPr="00435DF3" w:rsidRDefault="00435DF3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JavaScript</w:t>
            </w:r>
            <w:r w:rsidR="00ED4EB2">
              <w:rPr>
                <w:rFonts w:ascii="Tahoma" w:hAnsi="Tahoma" w:cs="Tahoma"/>
                <w:color w:val="000000"/>
                <w:sz w:val="20"/>
                <w:szCs w:val="20"/>
              </w:rPr>
              <w:t>, JQuery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Frameworks</w:t>
            </w:r>
          </w:p>
        </w:tc>
        <w:tc>
          <w:tcPr>
            <w:tcW w:w="6300" w:type="dxa"/>
            <w:vAlign w:val="center"/>
          </w:tcPr>
          <w:p w:rsidR="00F978C6" w:rsidRPr="00435DF3" w:rsidRDefault="00435DF3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Servlet</w:t>
            </w:r>
            <w:r w:rsidR="00CB27A7">
              <w:rPr>
                <w:rFonts w:ascii="Tahoma" w:hAnsi="Tahoma" w:cs="Tahoma"/>
                <w:color w:val="000000"/>
                <w:sz w:val="20"/>
                <w:szCs w:val="20"/>
              </w:rPr>
              <w:t>,</w:t>
            </w:r>
            <w:r w:rsidR="003F6DC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JSP, </w:t>
            </w:r>
            <w:r w:rsidR="004A6084">
              <w:rPr>
                <w:rFonts w:ascii="Tahoma" w:hAnsi="Tahoma" w:cs="Tahoma"/>
                <w:color w:val="000000"/>
                <w:sz w:val="20"/>
                <w:szCs w:val="20"/>
              </w:rPr>
              <w:t xml:space="preserve">Struts, </w:t>
            </w:r>
            <w:r w:rsidR="003F6DCC">
              <w:rPr>
                <w:rFonts w:ascii="Tahoma" w:hAnsi="Tahoma" w:cs="Tahoma"/>
                <w:color w:val="000000"/>
                <w:sz w:val="20"/>
                <w:szCs w:val="20"/>
              </w:rPr>
              <w:t>Spring, Spring Boot</w:t>
            </w:r>
            <w:r w:rsidR="0029406E">
              <w:rPr>
                <w:rFonts w:ascii="Tahoma" w:hAnsi="Tahoma" w:cs="Tahoma"/>
                <w:color w:val="000000"/>
                <w:sz w:val="20"/>
                <w:szCs w:val="20"/>
              </w:rPr>
              <w:t>, JPA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F978C6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Web Technologies</w:t>
            </w:r>
          </w:p>
        </w:tc>
        <w:tc>
          <w:tcPr>
            <w:tcW w:w="6300" w:type="dxa"/>
            <w:vAlign w:val="center"/>
          </w:tcPr>
          <w:p w:rsidR="00F978C6" w:rsidRPr="00435DF3" w:rsidRDefault="004C0B52" w:rsidP="00ED4EB2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 xml:space="preserve">Angular7, </w:t>
            </w:r>
            <w:r w:rsidR="00591665">
              <w:rPr>
                <w:rFonts w:ascii="Tahoma" w:hAnsi="Tahoma" w:cs="Tahoma"/>
                <w:color w:val="000000"/>
                <w:sz w:val="20"/>
                <w:szCs w:val="20"/>
              </w:rPr>
              <w:t xml:space="preserve">Web Services (REST), </w:t>
            </w:r>
            <w:r w:rsidR="00905079">
              <w:rPr>
                <w:rFonts w:ascii="Tahoma" w:hAnsi="Tahoma" w:cs="Tahoma"/>
                <w:color w:val="000000"/>
                <w:sz w:val="20"/>
                <w:szCs w:val="20"/>
              </w:rPr>
              <w:t>JSON</w:t>
            </w:r>
            <w:r w:rsidR="00435DF3">
              <w:rPr>
                <w:rFonts w:ascii="Tahoma" w:hAnsi="Tahoma" w:cs="Tahoma"/>
                <w:color w:val="000000"/>
                <w:sz w:val="20"/>
                <w:szCs w:val="20"/>
              </w:rPr>
              <w:t xml:space="preserve">, </w:t>
            </w:r>
            <w:r w:rsidR="00501C65">
              <w:rPr>
                <w:rFonts w:ascii="Tahoma" w:hAnsi="Tahoma" w:cs="Tahoma"/>
                <w:color w:val="000000"/>
                <w:sz w:val="20"/>
                <w:szCs w:val="20"/>
              </w:rPr>
              <w:t>Bootstrap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C54049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RDBMS</w:t>
            </w:r>
          </w:p>
        </w:tc>
        <w:tc>
          <w:tcPr>
            <w:tcW w:w="6300" w:type="dxa"/>
            <w:vAlign w:val="center"/>
          </w:tcPr>
          <w:p w:rsidR="00F978C6" w:rsidRPr="00435DF3" w:rsidRDefault="00ED4EB2" w:rsidP="00ED4EB2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My</w:t>
            </w:r>
            <w:r w:rsidR="00905079">
              <w:rPr>
                <w:rFonts w:ascii="Tahoma" w:hAnsi="Tahoma" w:cs="Tahoma"/>
                <w:color w:val="000000"/>
                <w:sz w:val="20"/>
                <w:szCs w:val="20"/>
              </w:rPr>
              <w:t>SQL</w:t>
            </w:r>
            <w:r w:rsidR="003F6DCC">
              <w:rPr>
                <w:rFonts w:ascii="Tahoma" w:hAnsi="Tahoma" w:cs="Tahoma"/>
                <w:color w:val="000000"/>
                <w:sz w:val="20"/>
                <w:szCs w:val="20"/>
              </w:rPr>
              <w:t xml:space="preserve"> 5.6</w:t>
            </w:r>
            <w:r w:rsidR="00591665">
              <w:rPr>
                <w:rFonts w:ascii="Tahoma" w:hAnsi="Tahoma" w:cs="Tahoma"/>
                <w:color w:val="000000"/>
                <w:sz w:val="20"/>
                <w:szCs w:val="20"/>
              </w:rPr>
              <w:t>, PostgreSql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F978C6" w:rsidP="00C54049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Application Servers</w:t>
            </w:r>
          </w:p>
        </w:tc>
        <w:tc>
          <w:tcPr>
            <w:tcW w:w="6300" w:type="dxa"/>
            <w:vAlign w:val="center"/>
          </w:tcPr>
          <w:p w:rsidR="00F978C6" w:rsidRPr="00435DF3" w:rsidRDefault="00ED4EB2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Tomcat</w:t>
            </w:r>
          </w:p>
        </w:tc>
      </w:tr>
      <w:tr w:rsidR="00F978C6" w:rsidTr="00435DF3">
        <w:trPr>
          <w:trHeight w:val="350"/>
        </w:trPr>
        <w:tc>
          <w:tcPr>
            <w:tcW w:w="3420" w:type="dxa"/>
            <w:vAlign w:val="center"/>
          </w:tcPr>
          <w:p w:rsidR="00F978C6" w:rsidRPr="00F978C6" w:rsidRDefault="00435DF3" w:rsidP="00C54049">
            <w:pPr>
              <w:spacing w:before="100" w:beforeAutospacing="1" w:after="100" w:afterAutospacing="1" w:line="225" w:lineRule="atLeast"/>
              <w:rPr>
                <w:rFonts w:ascii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/>
                <w:sz w:val="20"/>
                <w:szCs w:val="20"/>
              </w:rPr>
              <w:t>IDE</w:t>
            </w:r>
          </w:p>
        </w:tc>
        <w:tc>
          <w:tcPr>
            <w:tcW w:w="6300" w:type="dxa"/>
            <w:vAlign w:val="center"/>
          </w:tcPr>
          <w:p w:rsidR="00435DF3" w:rsidRPr="00435DF3" w:rsidRDefault="00ED4EB2" w:rsidP="00435DF3">
            <w:pPr>
              <w:spacing w:before="100" w:beforeAutospacing="1" w:after="100" w:afterAutospacing="1" w:line="225" w:lineRule="atLeast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Eclipse neon3</w:t>
            </w:r>
            <w:r w:rsidR="004C0B52">
              <w:rPr>
                <w:rFonts w:ascii="Tahoma" w:hAnsi="Tahoma" w:cs="Tahoma"/>
                <w:color w:val="000000"/>
                <w:sz w:val="20"/>
                <w:szCs w:val="20"/>
              </w:rPr>
              <w:t>, IntelliJ</w:t>
            </w:r>
          </w:p>
        </w:tc>
      </w:tr>
    </w:tbl>
    <w:p w:rsidR="00EE5437" w:rsidRPr="00C34C82" w:rsidRDefault="009B4F46" w:rsidP="0057171B">
      <w:pPr>
        <w:spacing w:before="100" w:beforeAutospacing="1" w:after="100" w:afterAutospacing="1" w:line="225" w:lineRule="atLeast"/>
        <w:rPr>
          <w:rFonts w:ascii="Tahoma" w:hAnsi="Tahoma" w:cs="Tahoma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316865</wp:posOffset>
                </wp:positionV>
                <wp:extent cx="6479540" cy="266065"/>
                <wp:effectExtent l="6985" t="11430" r="9525" b="825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Pr="0057171B" w:rsidRDefault="0057171B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 w:rsidRPr="0057171B">
                              <w:rPr>
                                <w:b/>
                                <w:bCs/>
                                <w:color w:val="FFFFFF"/>
                              </w:rPr>
                              <w:t>P</w:t>
                            </w:r>
                            <w:r w:rsidR="004C0B52">
                              <w:rPr>
                                <w:b/>
                                <w:bCs/>
                                <w:color w:val="FFFFFF"/>
                              </w:rPr>
                              <w:t>ROFESSIONAL</w:t>
                            </w:r>
                            <w:r w:rsidRPr="0057171B">
                              <w:rPr>
                                <w:b/>
                                <w:bCs/>
                                <w:color w:val="FFFFFF"/>
                              </w:rPr>
                              <w:t xml:space="preserve"> E</w:t>
                            </w:r>
                            <w:r w:rsidR="004C0B52">
                              <w:rPr>
                                <w:b/>
                                <w:bCs/>
                                <w:color w:val="FFFFFF"/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.8pt;margin-top:24.95pt;width:510.2pt;height:20.9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" fillcolor="#548dd4 [1951]" strokecolor="white" strokeweight=".5pt">
                <v:textbox inset="7.45pt,3.85pt,7.45pt,3.85pt">
                  <w:txbxContent>
                    <w:p w:rsidR="00EE5437" w:rsidRPr="0057171B" w:rsidRDefault="0057171B">
                      <w:pPr>
                        <w:rPr>
                          <w:b/>
                          <w:bCs/>
                          <w:color w:val="FFFFFF"/>
                        </w:rPr>
                      </w:pPr>
                      <w:r w:rsidRPr="0057171B">
                        <w:rPr>
                          <w:b/>
                          <w:bCs/>
                          <w:color w:val="FFFFFF"/>
                        </w:rPr>
                        <w:t>P</w:t>
                      </w:r>
                      <w:r w:rsidR="004C0B52">
                        <w:rPr>
                          <w:b/>
                          <w:bCs/>
                          <w:color w:val="FFFFFF"/>
                        </w:rPr>
                        <w:t>ROFESSIONAL</w:t>
                      </w:r>
                      <w:r w:rsidRPr="0057171B">
                        <w:rPr>
                          <w:b/>
                          <w:bCs/>
                          <w:color w:val="FFFFFF"/>
                        </w:rPr>
                        <w:t xml:space="preserve"> E</w:t>
                      </w:r>
                      <w:r w:rsidR="004C0B52">
                        <w:rPr>
                          <w:b/>
                          <w:bCs/>
                          <w:color w:val="FFFFFF"/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9C4114" w:rsidRDefault="009C4114" w:rsidP="001C6D9C">
      <w:pPr>
        <w:spacing w:after="60"/>
        <w:jc w:val="both"/>
        <w:rPr>
          <w:rFonts w:ascii="Tahoma" w:hAnsi="Tahoma" w:cs="Tahoma"/>
          <w:sz w:val="20"/>
          <w:szCs w:val="20"/>
        </w:rPr>
      </w:pPr>
    </w:p>
    <w:p w:rsidR="0057171B" w:rsidRPr="00E12C73" w:rsidRDefault="0057171B" w:rsidP="0057171B">
      <w:pPr>
        <w:pStyle w:val="ListParagraph"/>
        <w:numPr>
          <w:ilvl w:val="0"/>
          <w:numId w:val="17"/>
        </w:numPr>
        <w:spacing w:after="60"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Currently associated with </w:t>
      </w:r>
      <w:r w:rsidR="004A6084" w:rsidRPr="00E12C73">
        <w:rPr>
          <w:rFonts w:ascii="Tahoma" w:hAnsi="Tahoma" w:cs="Tahoma"/>
          <w:b/>
          <w:sz w:val="20"/>
          <w:szCs w:val="20"/>
        </w:rPr>
        <w:t>Cognizant Tech. Solutions</w:t>
      </w:r>
      <w:r w:rsidR="00AB6BEB" w:rsidRPr="00E12C73">
        <w:rPr>
          <w:rFonts w:ascii="Tahoma" w:hAnsi="Tahoma" w:cs="Tahoma"/>
          <w:sz w:val="20"/>
          <w:szCs w:val="20"/>
        </w:rPr>
        <w:t xml:space="preserve"> from </w:t>
      </w:r>
      <w:r w:rsidR="004A6084" w:rsidRPr="00E12C73">
        <w:rPr>
          <w:rFonts w:ascii="Tahoma" w:hAnsi="Tahoma" w:cs="Tahoma"/>
          <w:sz w:val="20"/>
          <w:szCs w:val="20"/>
        </w:rPr>
        <w:t>June 2019</w:t>
      </w:r>
      <w:r w:rsidR="003178D2" w:rsidRPr="00E12C73">
        <w:rPr>
          <w:rFonts w:ascii="Tahoma" w:hAnsi="Tahoma" w:cs="Tahoma"/>
          <w:sz w:val="20"/>
          <w:szCs w:val="20"/>
        </w:rPr>
        <w:t xml:space="preserve"> as </w:t>
      </w:r>
      <w:r w:rsidR="004A6084" w:rsidRPr="00E12C73">
        <w:rPr>
          <w:rFonts w:ascii="Tahoma" w:hAnsi="Tahoma" w:cs="Tahoma"/>
          <w:sz w:val="20"/>
          <w:szCs w:val="20"/>
        </w:rPr>
        <w:t>Associate</w:t>
      </w:r>
      <w:r w:rsidRPr="00E12C73">
        <w:rPr>
          <w:rFonts w:ascii="Tahoma" w:hAnsi="Tahoma" w:cs="Tahoma"/>
          <w:sz w:val="20"/>
          <w:szCs w:val="20"/>
        </w:rPr>
        <w:t>.</w:t>
      </w:r>
    </w:p>
    <w:p w:rsidR="00E51DE1" w:rsidRPr="00E12C73" w:rsidRDefault="004A6084" w:rsidP="00E12C73">
      <w:pPr>
        <w:pStyle w:val="ListParagraph"/>
        <w:numPr>
          <w:ilvl w:val="0"/>
          <w:numId w:val="17"/>
        </w:numPr>
        <w:spacing w:after="60"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Earlier worked with </w:t>
      </w:r>
      <w:r w:rsidRPr="00E12C73">
        <w:rPr>
          <w:rFonts w:ascii="Tahoma" w:hAnsi="Tahoma" w:cs="Tahoma"/>
          <w:b/>
          <w:sz w:val="20"/>
          <w:szCs w:val="20"/>
        </w:rPr>
        <w:t>Adient India Pvt. Ltd.</w:t>
      </w:r>
      <w:r w:rsidRPr="00E12C73">
        <w:rPr>
          <w:rFonts w:ascii="Tahoma" w:hAnsi="Tahoma" w:cs="Tahoma"/>
          <w:sz w:val="20"/>
          <w:szCs w:val="20"/>
        </w:rPr>
        <w:t xml:space="preserve"> from Dec 2015 till June 2019 as System Analyst (Developer).</w:t>
      </w:r>
      <w:r w:rsidR="009B4F46">
        <w:rPr>
          <w:noProof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316865</wp:posOffset>
                </wp:positionV>
                <wp:extent cx="6479540" cy="266065"/>
                <wp:effectExtent l="6985" t="7620" r="9525" b="1206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9540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DE1" w:rsidRPr="0057171B" w:rsidRDefault="004C0B52" w:rsidP="00E51DE1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1.8pt;margin-top:24.95pt;width:510.2pt;height:20.95pt;z-index:25166540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" fillcolor="#548dd4 [1951]" strokecolor="white" strokeweight=".5pt">
                <v:textbox inset="7.45pt,3.85pt,7.45pt,3.85pt">
                  <w:txbxContent>
                    <w:p w:rsidR="00E51DE1" w:rsidRPr="0057171B" w:rsidRDefault="004C0B52" w:rsidP="00E51DE1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E51DE1" w:rsidRDefault="00E51DE1" w:rsidP="00E51DE1">
      <w:pPr>
        <w:spacing w:after="60"/>
        <w:jc w:val="both"/>
        <w:rPr>
          <w:rFonts w:ascii="Tahoma" w:hAnsi="Tahoma" w:cs="Tahoma"/>
          <w:sz w:val="20"/>
          <w:szCs w:val="20"/>
        </w:rPr>
      </w:pPr>
    </w:p>
    <w:p w:rsidR="00E12C73" w:rsidRDefault="00E12C73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E12C73" w:rsidRDefault="00E12C73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E12C73" w:rsidRDefault="004C0B52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Worked on CSD Defect Fixing project, </w:t>
      </w:r>
      <w:r w:rsidR="00E12C73" w:rsidRPr="00E12C73">
        <w:rPr>
          <w:rFonts w:ascii="Tahoma" w:hAnsi="Tahoma" w:cs="Tahoma"/>
          <w:sz w:val="20"/>
          <w:szCs w:val="20"/>
        </w:rPr>
        <w:t>in which used</w:t>
      </w:r>
      <w:r w:rsidR="006C1F82">
        <w:rPr>
          <w:rFonts w:ascii="Tahoma" w:hAnsi="Tahoma" w:cs="Tahoma"/>
          <w:sz w:val="20"/>
          <w:szCs w:val="20"/>
        </w:rPr>
        <w:t xml:space="preserve"> Jira,</w:t>
      </w:r>
      <w:r w:rsidR="00E12C73" w:rsidRPr="00E12C73">
        <w:rPr>
          <w:rFonts w:ascii="Tahoma" w:hAnsi="Tahoma" w:cs="Tahoma"/>
          <w:sz w:val="20"/>
          <w:szCs w:val="20"/>
        </w:rPr>
        <w:t xml:space="preserve"> SVN and GIT tools as well.</w:t>
      </w:r>
    </w:p>
    <w:p w:rsidR="00462874" w:rsidRDefault="00462874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Having good knowledge of project setup in local, knowledge of Confluence portal working.</w:t>
      </w:r>
    </w:p>
    <w:p w:rsidR="00462874" w:rsidRPr="00E12C73" w:rsidRDefault="00462874" w:rsidP="00E51DE1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Finding logs in Splunk portal for cif service calls, and aware about the production deployment strategy.</w:t>
      </w:r>
    </w:p>
    <w:p w:rsidR="00DC404E" w:rsidRDefault="00E12C73" w:rsidP="00E12C73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>A</w:t>
      </w:r>
      <w:r w:rsidR="004C0B52" w:rsidRPr="00E12C73">
        <w:rPr>
          <w:rFonts w:ascii="Tahoma" w:hAnsi="Tahoma" w:cs="Tahoma"/>
          <w:sz w:val="20"/>
          <w:szCs w:val="20"/>
        </w:rPr>
        <w:t>lso involved in Invest Planner migration project.</w:t>
      </w:r>
    </w:p>
    <w:p w:rsidR="00E12C73" w:rsidRPr="0000572F" w:rsidRDefault="00E12C73" w:rsidP="00E12C73">
      <w:pPr>
        <w:pStyle w:val="ListParagraph"/>
        <w:spacing w:after="60"/>
        <w:jc w:val="both"/>
        <w:rPr>
          <w:rFonts w:ascii="Tahoma" w:hAnsi="Tahoma" w:cs="Tahoma"/>
          <w:sz w:val="20"/>
          <w:szCs w:val="20"/>
        </w:rPr>
      </w:pPr>
    </w:p>
    <w:p w:rsidR="00B26DE5" w:rsidRPr="001C6D9C" w:rsidRDefault="0057171B" w:rsidP="001C6D9C">
      <w:pPr>
        <w:spacing w:after="60"/>
        <w:jc w:val="both"/>
        <w:rPr>
          <w:rFonts w:ascii="Tahoma" w:hAnsi="Tahoma" w:cs="Tahoma"/>
          <w:sz w:val="20"/>
          <w:szCs w:val="20"/>
        </w:rPr>
      </w:pPr>
      <w:r>
        <w:rPr>
          <w:b/>
          <w:bCs/>
          <w:noProof/>
          <w:color w:val="FFFFFF"/>
        </w:rPr>
        <w:drawing>
          <wp:inline distT="0" distB="0" distL="0" distR="0">
            <wp:extent cx="6496050" cy="2667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55" cy="26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900" w:rsidRDefault="00805900" w:rsidP="00F46AB3">
      <w:pPr>
        <w:widowControl w:val="0"/>
        <w:autoSpaceDE w:val="0"/>
        <w:autoSpaceDN w:val="0"/>
        <w:adjustRightInd w:val="0"/>
        <w:spacing w:line="239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leGrid"/>
        <w:tblW w:w="0" w:type="auto"/>
        <w:tblInd w:w="520" w:type="dxa"/>
        <w:tblLook w:val="04A0" w:firstRow="1" w:lastRow="0" w:firstColumn="1" w:lastColumn="0" w:noHBand="0" w:noVBand="1"/>
      </w:tblPr>
      <w:tblGrid>
        <w:gridCol w:w="2028"/>
        <w:gridCol w:w="1880"/>
        <w:gridCol w:w="4496"/>
        <w:gridCol w:w="1331"/>
      </w:tblGrid>
      <w:tr w:rsidR="00F46AB3" w:rsidTr="002425AE">
        <w:trPr>
          <w:trHeight w:val="485"/>
        </w:trPr>
        <w:tc>
          <w:tcPr>
            <w:tcW w:w="2028" w:type="dxa"/>
            <w:vAlign w:val="center"/>
          </w:tcPr>
          <w:p w:rsidR="00F46AB3" w:rsidRP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880" w:type="dxa"/>
            <w:vAlign w:val="center"/>
          </w:tcPr>
          <w:p w:rsid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Period of pursuing</w:t>
            </w:r>
          </w:p>
        </w:tc>
        <w:tc>
          <w:tcPr>
            <w:tcW w:w="4496" w:type="dxa"/>
            <w:vAlign w:val="center"/>
          </w:tcPr>
          <w:p w:rsid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University/ Institution</w:t>
            </w:r>
          </w:p>
        </w:tc>
        <w:tc>
          <w:tcPr>
            <w:tcW w:w="1331" w:type="dxa"/>
            <w:vAlign w:val="center"/>
          </w:tcPr>
          <w:p w:rsidR="00F46AB3" w:rsidRDefault="00F46AB3" w:rsidP="00F46AB3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Score</w:t>
            </w:r>
          </w:p>
        </w:tc>
      </w:tr>
      <w:tr w:rsidR="00AB6BEB" w:rsidTr="002425AE">
        <w:trPr>
          <w:trHeight w:val="530"/>
        </w:trPr>
        <w:tc>
          <w:tcPr>
            <w:tcW w:w="2028" w:type="dxa"/>
            <w:vAlign w:val="center"/>
          </w:tcPr>
          <w:p w:rsidR="00AB6BEB" w:rsidRDefault="00AB6BEB" w:rsidP="0027069C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MCA</w:t>
            </w:r>
          </w:p>
        </w:tc>
        <w:tc>
          <w:tcPr>
            <w:tcW w:w="1880" w:type="dxa"/>
            <w:vAlign w:val="center"/>
          </w:tcPr>
          <w:p w:rsidR="00AB6BEB" w:rsidRPr="0027069C" w:rsidRDefault="00143DB4" w:rsidP="0027069C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2012</w:t>
            </w:r>
            <w:r w:rsidRPr="0027069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 w:rsidRPr="0027069C">
              <w:rPr>
                <w:rFonts w:ascii="Arial" w:hAnsi="Arial" w:cs="Arial"/>
                <w:bCs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5</w:t>
            </w:r>
          </w:p>
        </w:tc>
        <w:tc>
          <w:tcPr>
            <w:tcW w:w="4496" w:type="dxa"/>
            <w:vAlign w:val="center"/>
          </w:tcPr>
          <w:p w:rsidR="00AB6BEB" w:rsidRPr="00FC611F" w:rsidRDefault="00ED4EB2" w:rsidP="00ED4EB2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Pune University, </w:t>
            </w:r>
            <w:r w:rsidR="00143DB4" w:rsidRPr="00FC611F">
              <w:rPr>
                <w:rFonts w:ascii="Arial" w:hAnsi="Arial" w:cs="Arial"/>
                <w:sz w:val="20"/>
                <w:szCs w:val="20"/>
              </w:rPr>
              <w:t>Sinhgad Institute of Management(SIOM), Vadgaon (Bk)</w:t>
            </w:r>
          </w:p>
        </w:tc>
        <w:tc>
          <w:tcPr>
            <w:tcW w:w="1331" w:type="dxa"/>
            <w:vAlign w:val="center"/>
          </w:tcPr>
          <w:p w:rsidR="00AB6BEB" w:rsidRPr="0027069C" w:rsidRDefault="00386A46" w:rsidP="001F552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</w:t>
            </w:r>
            <w:r w:rsidR="001F5526">
              <w:rPr>
                <w:rFonts w:ascii="Arial" w:hAnsi="Arial" w:cs="Arial"/>
                <w:bCs/>
                <w:sz w:val="20"/>
                <w:szCs w:val="20"/>
              </w:rPr>
              <w:t>7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  <w:r w:rsidR="001F5526">
              <w:rPr>
                <w:rFonts w:ascii="Arial" w:hAnsi="Arial" w:cs="Arial"/>
                <w:bCs/>
                <w:sz w:val="20"/>
                <w:szCs w:val="20"/>
              </w:rPr>
              <w:t>9</w:t>
            </w:r>
            <w:r>
              <w:rPr>
                <w:rFonts w:ascii="Arial" w:hAnsi="Arial" w:cs="Arial"/>
                <w:bCs/>
                <w:sz w:val="20"/>
                <w:szCs w:val="20"/>
              </w:rPr>
              <w:t>2%</w:t>
            </w:r>
          </w:p>
        </w:tc>
      </w:tr>
      <w:tr w:rsidR="00F46AB3" w:rsidTr="002425AE">
        <w:trPr>
          <w:trHeight w:val="530"/>
        </w:trPr>
        <w:tc>
          <w:tcPr>
            <w:tcW w:w="2028" w:type="dxa"/>
            <w:vAlign w:val="center"/>
          </w:tcPr>
          <w:p w:rsidR="00F46AB3" w:rsidRDefault="00F46AB3" w:rsidP="00AB6BEB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  <w:r w:rsidR="00AB6BEB">
              <w:rPr>
                <w:rFonts w:ascii="Arial" w:hAnsi="Arial" w:cs="Arial"/>
                <w:b/>
                <w:bCs/>
                <w:sz w:val="20"/>
                <w:szCs w:val="20"/>
              </w:rPr>
              <w:t>CA</w:t>
            </w:r>
          </w:p>
        </w:tc>
        <w:tc>
          <w:tcPr>
            <w:tcW w:w="1880" w:type="dxa"/>
            <w:vAlign w:val="center"/>
          </w:tcPr>
          <w:p w:rsidR="00F46AB3" w:rsidRPr="0027069C" w:rsidRDefault="00143DB4" w:rsidP="0027069C">
            <w:pPr>
              <w:widowControl w:val="0"/>
              <w:autoSpaceDE w:val="0"/>
              <w:autoSpaceDN w:val="0"/>
              <w:adjustRightInd w:val="0"/>
              <w:spacing w:line="239" w:lineRule="auto"/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2008</w:t>
            </w:r>
            <w:r w:rsidR="0027069C" w:rsidRPr="0027069C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B76EDA">
              <w:rPr>
                <w:rFonts w:ascii="Arial" w:hAnsi="Arial" w:cs="Arial"/>
                <w:bCs/>
                <w:sz w:val="20"/>
                <w:szCs w:val="20"/>
              </w:rPr>
              <w:t>–</w:t>
            </w:r>
            <w:r w:rsidR="0027069C" w:rsidRPr="0027069C">
              <w:rPr>
                <w:rFonts w:ascii="Arial" w:hAnsi="Arial" w:cs="Arial"/>
                <w:bCs/>
                <w:sz w:val="20"/>
                <w:szCs w:val="20"/>
              </w:rPr>
              <w:t xml:space="preserve"> 201</w:t>
            </w:r>
            <w:r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4496" w:type="dxa"/>
            <w:vAlign w:val="center"/>
          </w:tcPr>
          <w:p w:rsidR="00F46AB3" w:rsidRPr="00FC611F" w:rsidRDefault="00ED4EB2" w:rsidP="00ED4EB2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Nagpur University, D.B. Science College</w:t>
            </w:r>
          </w:p>
        </w:tc>
        <w:tc>
          <w:tcPr>
            <w:tcW w:w="1331" w:type="dxa"/>
            <w:vAlign w:val="center"/>
          </w:tcPr>
          <w:p w:rsidR="00F46AB3" w:rsidRPr="0027069C" w:rsidRDefault="00ED4EB2" w:rsidP="001F5526">
            <w:pPr>
              <w:widowControl w:val="0"/>
              <w:autoSpaceDE w:val="0"/>
              <w:autoSpaceDN w:val="0"/>
              <w:adjustRightInd w:val="0"/>
              <w:spacing w:line="23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51.</w:t>
            </w:r>
            <w:r w:rsidR="001F5526">
              <w:rPr>
                <w:rFonts w:ascii="Arial" w:hAnsi="Arial" w:cs="Arial"/>
                <w:bCs/>
                <w:sz w:val="20"/>
                <w:szCs w:val="20"/>
              </w:rPr>
              <w:t>48</w:t>
            </w:r>
            <w:r w:rsidR="00143DB4">
              <w:rPr>
                <w:rFonts w:ascii="Arial" w:hAnsi="Arial" w:cs="Arial"/>
                <w:bCs/>
                <w:sz w:val="20"/>
                <w:szCs w:val="20"/>
              </w:rPr>
              <w:t>%</w:t>
            </w:r>
          </w:p>
        </w:tc>
      </w:tr>
    </w:tbl>
    <w:p w:rsidR="00247F60" w:rsidRDefault="00247F60" w:rsidP="009C4114">
      <w:pPr>
        <w:tabs>
          <w:tab w:val="left" w:pos="72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247F60" w:rsidRDefault="00247F60" w:rsidP="009C4114">
      <w:pPr>
        <w:tabs>
          <w:tab w:val="left" w:pos="72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12C73" w:rsidRDefault="00E12C73" w:rsidP="009C4114">
      <w:pPr>
        <w:tabs>
          <w:tab w:val="left" w:pos="72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12C73" w:rsidRDefault="00E12C73" w:rsidP="009C4114">
      <w:pPr>
        <w:tabs>
          <w:tab w:val="left" w:pos="72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EE5437" w:rsidRDefault="009B4F46" w:rsidP="009C4114">
      <w:pPr>
        <w:tabs>
          <w:tab w:val="left" w:pos="72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160020</wp:posOffset>
                </wp:positionV>
                <wp:extent cx="6645275" cy="266065"/>
                <wp:effectExtent l="9525" t="7620" r="12700" b="12065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27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9C4114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PROJECT DETAILS</w:t>
                            </w:r>
                          </w:p>
                          <w:p w:rsidR="00EE5437" w:rsidRDefault="00EE5437"/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.5pt;margin-top:12.6pt;width:523.25pt;height:20.9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" fillcolor="#548dd4 [1951]" strokecolor="white" strokeweight=".5pt">
                <v:textbox inset="7.45pt,3.85pt,7.45pt,3.85pt">
                  <w:txbxContent>
                    <w:p w:rsidR="00EE5437" w:rsidRDefault="009C4114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PROJECT DETAILS</w:t>
                      </w:r>
                    </w:p>
                    <w:p w:rsidR="00EE5437" w:rsidRDefault="00EE5437"/>
                  </w:txbxContent>
                </v:textbox>
              </v:shape>
            </w:pict>
          </mc:Fallback>
        </mc:AlternateContent>
      </w:r>
    </w:p>
    <w:p w:rsidR="00EE5437" w:rsidRDefault="00EE5437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6C1F82" w:rsidRDefault="006C1F82" w:rsidP="006C1F82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/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>
            <w:r>
              <w:rPr>
                <w:rFonts w:ascii="Tahoma" w:hAnsi="Tahoma" w:cs="Tahoma"/>
                <w:b/>
                <w:sz w:val="20"/>
                <w:szCs w:val="20"/>
              </w:rPr>
              <w:t>Cognizant Technology Solutions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2F54DC" w:rsidRDefault="006C1F82" w:rsidP="0080669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SUB_INVPLNMig_TRDMaint_FB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Client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Credit Suisse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6C1F82">
            <w:r>
              <w:rPr>
                <w:rFonts w:ascii="Tahoma" w:hAnsi="Tahoma" w:cs="Tahoma"/>
                <w:sz w:val="20"/>
                <w:szCs w:val="20"/>
              </w:rPr>
              <w:t>Core J</w:t>
            </w:r>
            <w:r>
              <w:rPr>
                <w:rFonts w:ascii="Tahoma" w:hAnsi="Tahoma" w:cs="Tahoma"/>
                <w:sz w:val="20"/>
                <w:szCs w:val="20"/>
              </w:rPr>
              <w:t>ava</w:t>
            </w:r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r>
              <w:rPr>
                <w:rFonts w:ascii="Tahoma" w:hAnsi="Tahoma" w:cs="Tahoma"/>
                <w:sz w:val="20"/>
                <w:szCs w:val="20"/>
              </w:rPr>
              <w:t>Struts</w:t>
            </w:r>
            <w:r>
              <w:rPr>
                <w:rFonts w:ascii="Tahoma" w:hAnsi="Tahoma" w:cs="Tahoma"/>
                <w:sz w:val="20"/>
                <w:szCs w:val="20"/>
              </w:rPr>
              <w:t xml:space="preserve">, Bootstrap, Maven, JSP, </w:t>
            </w:r>
            <w:r>
              <w:rPr>
                <w:rFonts w:ascii="Tahoma" w:hAnsi="Tahoma" w:cs="Tahoma"/>
                <w:sz w:val="20"/>
                <w:szCs w:val="20"/>
              </w:rPr>
              <w:t>HTML, CSS, jQuery, Jira, Git, Bitbucket</w:t>
            </w:r>
          </w:p>
        </w:tc>
      </w:tr>
      <w:tr w:rsidR="006C1F82" w:rsidTr="00162901">
        <w:trPr>
          <w:trHeight w:val="2015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841624" w:rsidRDefault="006C1F82" w:rsidP="0080669D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6C1F82" w:rsidRDefault="006C1F82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Analyzing the Jira task assigned</w:t>
            </w:r>
          </w:p>
          <w:p w:rsidR="006C1F82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 the necessary functionality as mentioned.</w:t>
            </w:r>
          </w:p>
          <w:p w:rsidR="006C1F82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Thorough Unit Testing, for any side effects</w:t>
            </w:r>
            <w:r w:rsidR="006C1F82">
              <w:rPr>
                <w:rFonts w:ascii="Tahoma" w:hAnsi="Tahoma" w:cs="Tahoma"/>
              </w:rPr>
              <w:t>.</w:t>
            </w:r>
          </w:p>
          <w:p w:rsidR="006C1F82" w:rsidRPr="00C662C6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Fix the defects and collaborate with business standards</w:t>
            </w:r>
          </w:p>
          <w:p w:rsidR="006C1F82" w:rsidRPr="004638F4" w:rsidRDefault="006C1F82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 xml:space="preserve">Analyzing </w:t>
            </w:r>
            <w:r w:rsidR="00162901">
              <w:rPr>
                <w:rFonts w:ascii="Tahoma" w:hAnsi="Tahoma" w:cs="Tahoma"/>
              </w:rPr>
              <w:t>Service calls and logs in Splunk tool, for any run time issues</w:t>
            </w:r>
          </w:p>
          <w:p w:rsidR="006C1F82" w:rsidRPr="00162901" w:rsidRDefault="006C1F82" w:rsidP="00162901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638F4">
              <w:rPr>
                <w:rFonts w:ascii="Tahoma" w:hAnsi="Tahoma" w:cs="Tahoma"/>
              </w:rPr>
              <w:t>Code optimi</w:t>
            </w:r>
            <w:r>
              <w:rPr>
                <w:rFonts w:ascii="Tahoma" w:hAnsi="Tahoma" w:cs="Tahoma"/>
              </w:rPr>
              <w:t>z</w:t>
            </w:r>
            <w:r w:rsidRPr="004638F4">
              <w:rPr>
                <w:rFonts w:ascii="Tahoma" w:hAnsi="Tahoma" w:cs="Tahoma"/>
              </w:rPr>
              <w:t>ation</w:t>
            </w:r>
            <w:r>
              <w:rPr>
                <w:rFonts w:ascii="Tahoma" w:hAnsi="Tahoma" w:cs="Tahoma"/>
              </w:rPr>
              <w:t xml:space="preserve"> and peer review.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>
            <w:pPr>
              <w:pStyle w:val="BodyTextIndent1"/>
              <w:ind w:left="0"/>
            </w:pPr>
          </w:p>
        </w:tc>
      </w:tr>
    </w:tbl>
    <w:p w:rsidR="006C1F82" w:rsidRDefault="006C1F82" w:rsidP="006C1F82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/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162901" w:rsidP="0080669D">
            <w:r>
              <w:rPr>
                <w:rFonts w:ascii="Tahoma" w:hAnsi="Tahoma" w:cs="Tahoma"/>
                <w:b/>
                <w:sz w:val="20"/>
                <w:szCs w:val="20"/>
              </w:rPr>
              <w:t>Cognizant Technology Solutions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2F54DC" w:rsidRDefault="00162901" w:rsidP="0080669D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JAP9 Migration of Invest Planner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162901" w:rsidP="0080669D">
            <w:r>
              <w:rPr>
                <w:rFonts w:ascii="Tahoma" w:hAnsi="Tahoma" w:cs="Tahoma"/>
                <w:sz w:val="20"/>
                <w:szCs w:val="20"/>
              </w:rPr>
              <w:t>Client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162901" w:rsidP="0080669D">
            <w:r>
              <w:rPr>
                <w:rFonts w:ascii="Tahoma" w:hAnsi="Tahoma" w:cs="Tahoma"/>
                <w:sz w:val="20"/>
                <w:szCs w:val="20"/>
              </w:rPr>
              <w:t>Credit Suisse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162901">
            <w:r>
              <w:rPr>
                <w:rFonts w:ascii="Tahoma" w:hAnsi="Tahoma" w:cs="Tahoma"/>
                <w:sz w:val="20"/>
                <w:szCs w:val="20"/>
              </w:rPr>
              <w:t xml:space="preserve">Core Java , </w:t>
            </w:r>
            <w:r w:rsidR="00162901">
              <w:rPr>
                <w:rFonts w:ascii="Tahoma" w:hAnsi="Tahoma" w:cs="Tahoma"/>
                <w:sz w:val="20"/>
                <w:szCs w:val="20"/>
              </w:rPr>
              <w:t xml:space="preserve">Struts, </w:t>
            </w:r>
            <w:r>
              <w:rPr>
                <w:rFonts w:ascii="Tahoma" w:hAnsi="Tahoma" w:cs="Tahoma"/>
                <w:sz w:val="20"/>
                <w:szCs w:val="20"/>
              </w:rPr>
              <w:t xml:space="preserve">Bootstrap, Maven, JSP, </w:t>
            </w:r>
            <w:r w:rsidR="00162901">
              <w:rPr>
                <w:rFonts w:ascii="Tahoma" w:hAnsi="Tahoma" w:cs="Tahoma"/>
                <w:sz w:val="20"/>
                <w:szCs w:val="20"/>
              </w:rPr>
              <w:t>XML, jQuery, Jira, Git, Bitbucket</w:t>
            </w:r>
          </w:p>
        </w:tc>
      </w:tr>
      <w:tr w:rsidR="006C1F82" w:rsidTr="00462874">
        <w:trPr>
          <w:trHeight w:val="2258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841624" w:rsidRDefault="006C1F82" w:rsidP="0080669D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6C1F82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Check current working of the tool</w:t>
            </w:r>
          </w:p>
          <w:p w:rsidR="006C1F82" w:rsidRDefault="00162901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Understand JAP8 and JAP9 </w:t>
            </w:r>
            <w:r w:rsidR="00462874">
              <w:rPr>
                <w:rFonts w:ascii="Tahoma" w:hAnsi="Tahoma" w:cs="Tahoma"/>
              </w:rPr>
              <w:t>development</w:t>
            </w:r>
            <w:r>
              <w:rPr>
                <w:rFonts w:ascii="Tahoma" w:hAnsi="Tahoma" w:cs="Tahoma"/>
              </w:rPr>
              <w:t xml:space="preserve"> platforms</w:t>
            </w:r>
          </w:p>
          <w:p w:rsidR="006C1F82" w:rsidRDefault="00462874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Analyzing the difference and upgrading the tool</w:t>
            </w:r>
            <w:r w:rsidR="006C1F82">
              <w:rPr>
                <w:rFonts w:ascii="Tahoma" w:hAnsi="Tahoma" w:cs="Tahoma"/>
              </w:rPr>
              <w:t>.</w:t>
            </w:r>
          </w:p>
          <w:p w:rsidR="006C1F82" w:rsidRPr="00C662C6" w:rsidRDefault="00462874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Used nSphere tool for getting access of all components of module</w:t>
            </w:r>
          </w:p>
          <w:p w:rsidR="006C1F82" w:rsidRPr="004638F4" w:rsidRDefault="00462874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>Developed the necessary functionality and scripts to handle the new changes</w:t>
            </w:r>
          </w:p>
          <w:p w:rsidR="006C1F82" w:rsidRPr="004638F4" w:rsidRDefault="006C1F82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638F4">
              <w:rPr>
                <w:rFonts w:ascii="Tahoma" w:hAnsi="Tahoma" w:cs="Tahoma"/>
              </w:rPr>
              <w:t>Code optimi</w:t>
            </w:r>
            <w:r>
              <w:rPr>
                <w:rFonts w:ascii="Tahoma" w:hAnsi="Tahoma" w:cs="Tahoma"/>
              </w:rPr>
              <w:t>z</w:t>
            </w:r>
            <w:r w:rsidRPr="004638F4">
              <w:rPr>
                <w:rFonts w:ascii="Tahoma" w:hAnsi="Tahoma" w:cs="Tahoma"/>
              </w:rPr>
              <w:t>ation</w:t>
            </w:r>
            <w:r>
              <w:rPr>
                <w:rFonts w:ascii="Tahoma" w:hAnsi="Tahoma" w:cs="Tahoma"/>
              </w:rPr>
              <w:t xml:space="preserve"> and peer review.</w:t>
            </w:r>
          </w:p>
          <w:p w:rsidR="006C1F82" w:rsidRPr="006C1F82" w:rsidRDefault="00462874" w:rsidP="0080669D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>Testing each module before deploying on production</w:t>
            </w:r>
          </w:p>
        </w:tc>
      </w:tr>
      <w:tr w:rsidR="006C1F82" w:rsidTr="008066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80669D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80669D">
            <w:pPr>
              <w:pStyle w:val="BodyTextIndent1"/>
              <w:ind w:left="0"/>
            </w:pPr>
          </w:p>
        </w:tc>
      </w:tr>
    </w:tbl>
    <w:p w:rsidR="006C1F82" w:rsidRDefault="006C1F82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0C3B2A"/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0C3B2A">
            <w:r>
              <w:rPr>
                <w:rFonts w:ascii="Tahoma" w:hAnsi="Tahoma" w:cs="Tahoma"/>
                <w:b/>
                <w:sz w:val="20"/>
                <w:szCs w:val="20"/>
              </w:rPr>
              <w:t>Adient India Pvt. Ltd. (Central Project)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Pr="002F54DC" w:rsidRDefault="00D2079D" w:rsidP="000C3B2A">
            <w:pPr>
              <w:widowControl w:val="0"/>
              <w:autoSpaceDE w:val="0"/>
              <w:autoSpaceDN w:val="0"/>
              <w:adjustRightInd w:val="0"/>
              <w:rPr>
                <w:rFonts w:cs="Times New Roman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Capital Appropriation Request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Role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Java developer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Core Java , REST, Bootstrap, Maven, Spring Boot, JSP, JPA</w:t>
            </w:r>
          </w:p>
        </w:tc>
      </w:tr>
      <w:tr w:rsidR="00D2079D" w:rsidTr="006C1F82">
        <w:trPr>
          <w:trHeight w:val="2645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Pr="00841624" w:rsidRDefault="00D2079D" w:rsidP="000C3B2A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D2079D" w:rsidRDefault="00D2079D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Managing Overall Budget for every F.Y. &amp; raising CAR</w:t>
            </w:r>
          </w:p>
          <w:p w:rsidR="00D2079D" w:rsidRDefault="00D2079D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Designing new process flow with management team based on new GST specific requirement</w:t>
            </w:r>
          </w:p>
          <w:p w:rsidR="00D2079D" w:rsidRDefault="00D2079D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Defining Stakeholders and their delegated access.</w:t>
            </w:r>
          </w:p>
          <w:p w:rsidR="00D2079D" w:rsidRPr="00C662C6" w:rsidRDefault="00D2079D" w:rsidP="00C662C6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Developing new MVC pattern in client side using Spring Boot with REST-JSON, based on the existing UI</w:t>
            </w:r>
          </w:p>
          <w:p w:rsidR="00D2079D" w:rsidRPr="004638F4" w:rsidRDefault="00D2079D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>Analyzing JPA repositories for faster DAO layer</w:t>
            </w:r>
          </w:p>
          <w:p w:rsidR="00D2079D" w:rsidRPr="004638F4" w:rsidRDefault="00D2079D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 w:rsidRPr="004638F4">
              <w:rPr>
                <w:rFonts w:ascii="Tahoma" w:hAnsi="Tahoma" w:cs="Tahoma"/>
              </w:rPr>
              <w:t>Code optimi</w:t>
            </w:r>
            <w:r>
              <w:rPr>
                <w:rFonts w:ascii="Tahoma" w:hAnsi="Tahoma" w:cs="Tahoma"/>
              </w:rPr>
              <w:t>z</w:t>
            </w:r>
            <w:r w:rsidRPr="004638F4">
              <w:rPr>
                <w:rFonts w:ascii="Tahoma" w:hAnsi="Tahoma" w:cs="Tahoma"/>
              </w:rPr>
              <w:t>ation</w:t>
            </w:r>
            <w:r>
              <w:rPr>
                <w:rFonts w:ascii="Tahoma" w:hAnsi="Tahoma" w:cs="Tahoma"/>
              </w:rPr>
              <w:t xml:space="preserve"> and peer review.</w:t>
            </w:r>
          </w:p>
          <w:p w:rsidR="00D2079D" w:rsidRPr="006C1F82" w:rsidRDefault="00D2079D" w:rsidP="006C1F82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>Report Generations</w:t>
            </w:r>
          </w:p>
        </w:tc>
      </w:tr>
      <w:tr w:rsidR="00D2079D" w:rsidTr="00D2079D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D2079D" w:rsidRDefault="00D2079D" w:rsidP="000C3B2A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D2079D" w:rsidRDefault="00D2079D" w:rsidP="000C3B2A">
            <w:pPr>
              <w:pStyle w:val="BodyTextIndent1"/>
              <w:ind w:left="0"/>
            </w:pPr>
          </w:p>
        </w:tc>
      </w:tr>
    </w:tbl>
    <w:p w:rsidR="00C662C6" w:rsidRDefault="00C662C6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p w:rsidR="00462874" w:rsidRDefault="00462874" w:rsidP="00C662C6">
      <w:pPr>
        <w:rPr>
          <w:rFonts w:ascii="Tahoma" w:hAnsi="Tahoma" w:cs="Tahoma"/>
          <w:b/>
          <w:bCs/>
          <w:sz w:val="20"/>
        </w:rPr>
      </w:pPr>
    </w:p>
    <w:tbl>
      <w:tblPr>
        <w:tblW w:w="10147" w:type="dxa"/>
        <w:tblInd w:w="108" w:type="dxa"/>
        <w:tblLook w:val="0000" w:firstRow="0" w:lastRow="0" w:firstColumn="0" w:lastColumn="0" w:noHBand="0" w:noVBand="0"/>
      </w:tblPr>
      <w:tblGrid>
        <w:gridCol w:w="2126"/>
        <w:gridCol w:w="8021"/>
      </w:tblGrid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/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Company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b/>
                <w:sz w:val="20"/>
                <w:szCs w:val="20"/>
              </w:rPr>
              <w:t>Adient India Pvt. Ltd. (Bangalore Site)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Project Name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JITs Seat manufacturing automation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Role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Developer &amp; Process designer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Technologies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Spring Boot, Mavan, Core Java, Hibernate, JPA</w:t>
            </w:r>
          </w:p>
        </w:tc>
      </w:tr>
      <w:tr w:rsidR="006C1F82" w:rsidTr="006C1F82">
        <w:trPr>
          <w:trHeight w:val="2267"/>
        </w:trPr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>
            <w:r>
              <w:rPr>
                <w:rFonts w:ascii="Tahoma" w:hAnsi="Tahoma" w:cs="Tahoma"/>
                <w:sz w:val="20"/>
                <w:szCs w:val="20"/>
              </w:rPr>
              <w:t>Description</w:t>
            </w:r>
          </w:p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Pr="00841624" w:rsidRDefault="006C1F82" w:rsidP="000C3B2A">
            <w:pPr>
              <w:pStyle w:val="PlainText1"/>
              <w:spacing w:line="276" w:lineRule="auto"/>
              <w:rPr>
                <w:rFonts w:ascii="Tahoma" w:hAnsi="Tahoma" w:cs="Tahoma"/>
              </w:rPr>
            </w:pPr>
            <w:r w:rsidRPr="00841624">
              <w:rPr>
                <w:rFonts w:ascii="Tahoma" w:hAnsi="Tahoma" w:cs="Tahoma"/>
                <w:b/>
              </w:rPr>
              <w:t>Responsibilities</w:t>
            </w:r>
            <w:r w:rsidRPr="00841624">
              <w:rPr>
                <w:rFonts w:ascii="Tahoma" w:hAnsi="Tahoma" w:cs="Tahoma"/>
              </w:rPr>
              <w:t xml:space="preserve"> </w:t>
            </w:r>
          </w:p>
          <w:p w:rsidR="006C1F82" w:rsidRDefault="006C1F82" w:rsidP="003F6DCC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Developing Barcode Finder along with barcodes generation</w:t>
            </w:r>
          </w:p>
          <w:p w:rsidR="006C1F82" w:rsidRDefault="006C1F82" w:rsidP="003F6DCC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Managing Customer work order and segregation</w:t>
            </w:r>
          </w:p>
          <w:p w:rsidR="006C1F82" w:rsidRPr="00CB27A7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Identifying the order trigger information received from customer</w:t>
            </w:r>
          </w:p>
          <w:p w:rsidR="006C1F82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Sending Barcodes on particular stations and make sure it’s pasted</w:t>
            </w:r>
          </w:p>
          <w:p w:rsidR="006C1F82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Collaborating all necessary master data &amp; reports.</w:t>
            </w:r>
          </w:p>
          <w:p w:rsidR="006C1F82" w:rsidRPr="004638F4" w:rsidRDefault="006C1F82" w:rsidP="000C3B2A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imes New Roman" w:hAnsi="Times New Roman" w:cs="Calibri"/>
                <w:sz w:val="24"/>
                <w:szCs w:val="24"/>
              </w:rPr>
            </w:pPr>
            <w:r>
              <w:rPr>
                <w:rFonts w:ascii="Tahoma" w:hAnsi="Tahoma" w:cs="Tahoma"/>
              </w:rPr>
              <w:t>Generating printed seq information</w:t>
            </w:r>
          </w:p>
          <w:p w:rsidR="006C1F82" w:rsidRPr="006C1F82" w:rsidRDefault="006C1F82" w:rsidP="006C1F82">
            <w:pPr>
              <w:pStyle w:val="PlainText1"/>
              <w:numPr>
                <w:ilvl w:val="0"/>
                <w:numId w:val="8"/>
              </w:numPr>
              <w:spacing w:line="276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</w:rPr>
              <w:t>Set periodic Email Alerts</w:t>
            </w:r>
          </w:p>
        </w:tc>
      </w:tr>
      <w:tr w:rsidR="006C1F82" w:rsidTr="006C1F82"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</w:tcPr>
          <w:p w:rsidR="006C1F82" w:rsidRDefault="006C1F82" w:rsidP="000C3B2A"/>
        </w:tc>
        <w:tc>
          <w:tcPr>
            <w:tcW w:w="802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vAlign w:val="bottom"/>
          </w:tcPr>
          <w:p w:rsidR="006C1F82" w:rsidRDefault="006C1F82" w:rsidP="000C3B2A">
            <w:pPr>
              <w:pStyle w:val="BodyTextIndent1"/>
              <w:ind w:left="0"/>
            </w:pPr>
          </w:p>
        </w:tc>
      </w:tr>
    </w:tbl>
    <w:p w:rsidR="009F11C7" w:rsidRDefault="009F11C7">
      <w:pPr>
        <w:tabs>
          <w:tab w:val="left" w:pos="360"/>
        </w:tabs>
        <w:spacing w:after="60"/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0C29A0" w:rsidRDefault="000C29A0">
      <w:pPr>
        <w:rPr>
          <w:rFonts w:ascii="Tahoma" w:hAnsi="Tahoma" w:cs="Tahoma"/>
          <w:b/>
          <w:bCs/>
          <w:i/>
          <w:sz w:val="18"/>
          <w:szCs w:val="18"/>
        </w:rPr>
      </w:pPr>
    </w:p>
    <w:p w:rsidR="00247F60" w:rsidRDefault="00247F60">
      <w:pPr>
        <w:rPr>
          <w:rFonts w:ascii="Tahoma" w:hAnsi="Tahoma" w:cs="Tahoma"/>
          <w:b/>
          <w:bCs/>
          <w:i/>
          <w:sz w:val="18"/>
          <w:szCs w:val="18"/>
        </w:rPr>
      </w:pPr>
    </w:p>
    <w:p w:rsidR="00EE5437" w:rsidRDefault="009B4F4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103505</wp:posOffset>
                </wp:positionV>
                <wp:extent cx="6552565" cy="266065"/>
                <wp:effectExtent l="6985" t="12700" r="12700" b="6985"/>
                <wp:wrapNone/>
                <wp:docPr id="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E12C73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ABOUT</w:t>
                            </w:r>
                            <w:r w:rsidR="003037EA">
                              <w:rPr>
                                <w:b/>
                                <w:bCs/>
                                <w:color w:val="FFFFFF"/>
                              </w:rPr>
                              <w:t xml:space="preserve"> M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1" type="#_x0000_t202" style="position:absolute;margin-left:-1.95pt;margin-top:8.15pt;width:515.95pt;height:20.9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" fillcolor="#548dd4 [1951]" strokecolor="white" strokeweight=".5pt">
                <v:textbox inset="7.45pt,3.85pt,7.45pt,3.85pt">
                  <w:txbxContent>
                    <w:p w:rsidR="00EE5437" w:rsidRDefault="00E12C73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ABOUT</w:t>
                      </w:r>
                      <w:r w:rsidR="003037EA">
                        <w:rPr>
                          <w:b/>
                          <w:bCs/>
                          <w:color w:val="FFFFFF"/>
                        </w:rPr>
                        <w:t xml:space="preserve"> M</w:t>
                      </w:r>
                      <w:r>
                        <w:rPr>
                          <w:b/>
                          <w:bCs/>
                          <w:color w:val="FFFFFF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EE5437" w:rsidRDefault="00EE5437" w:rsidP="003472EF">
      <w:pPr>
        <w:rPr>
          <w:rFonts w:ascii="Tahoma" w:hAnsi="Tahoma" w:cs="Tahoma"/>
          <w:sz w:val="20"/>
          <w:szCs w:val="20"/>
        </w:rPr>
      </w:pPr>
    </w:p>
    <w:p w:rsidR="003037EA" w:rsidRDefault="003037EA" w:rsidP="003472EF">
      <w:pPr>
        <w:rPr>
          <w:rFonts w:ascii="Tahoma" w:hAnsi="Tahoma" w:cs="Tahoma"/>
          <w:sz w:val="20"/>
          <w:szCs w:val="20"/>
        </w:rPr>
      </w:pPr>
    </w:p>
    <w:p w:rsidR="0025616D" w:rsidRPr="00E12C73" w:rsidRDefault="00FD0FAE" w:rsidP="003472EF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I </w:t>
      </w:r>
      <w:r w:rsidR="0025616D" w:rsidRPr="00E12C73">
        <w:rPr>
          <w:rFonts w:ascii="Tahoma" w:hAnsi="Tahoma" w:cs="Tahoma"/>
          <w:sz w:val="20"/>
          <w:szCs w:val="20"/>
        </w:rPr>
        <w:t>have</w:t>
      </w:r>
      <w:r w:rsidRPr="00E12C73">
        <w:rPr>
          <w:rFonts w:ascii="Tahoma" w:hAnsi="Tahoma" w:cs="Tahoma"/>
          <w:sz w:val="20"/>
          <w:szCs w:val="20"/>
        </w:rPr>
        <w:t xml:space="preserve"> good logical and reasoning abilities who love to play with code</w:t>
      </w:r>
      <w:r w:rsidR="009F11C7" w:rsidRPr="00E12C73">
        <w:rPr>
          <w:rFonts w:ascii="Tahoma" w:hAnsi="Tahoma" w:cs="Tahoma"/>
          <w:sz w:val="20"/>
          <w:szCs w:val="20"/>
        </w:rPr>
        <w:t>.</w:t>
      </w:r>
    </w:p>
    <w:p w:rsidR="0025616D" w:rsidRPr="00E12C73" w:rsidRDefault="0025616D" w:rsidP="003472EF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>My highest qualification is Master of computer applications</w:t>
      </w:r>
      <w:r w:rsidR="00FD0FAE" w:rsidRPr="00E12C73">
        <w:rPr>
          <w:rFonts w:ascii="Tahoma" w:hAnsi="Tahoma" w:cs="Tahoma"/>
          <w:sz w:val="20"/>
          <w:szCs w:val="20"/>
        </w:rPr>
        <w:t xml:space="preserve"> from</w:t>
      </w:r>
      <w:r w:rsidR="00A707C3" w:rsidRPr="00E12C73">
        <w:rPr>
          <w:rFonts w:ascii="Tahoma" w:hAnsi="Tahoma" w:cs="Tahoma"/>
          <w:sz w:val="20"/>
          <w:szCs w:val="20"/>
        </w:rPr>
        <w:t xml:space="preserve"> Sinhgad Institute of Management, </w:t>
      </w:r>
      <w:r w:rsidR="009F11C7" w:rsidRPr="00E12C73">
        <w:rPr>
          <w:rFonts w:ascii="Tahoma" w:hAnsi="Tahoma" w:cs="Tahoma"/>
          <w:sz w:val="20"/>
          <w:szCs w:val="20"/>
        </w:rPr>
        <w:t>Pune</w:t>
      </w:r>
      <w:r w:rsidR="00FD0FAE" w:rsidRPr="00E12C73">
        <w:rPr>
          <w:rFonts w:ascii="Tahoma" w:hAnsi="Tahoma" w:cs="Tahoma"/>
          <w:sz w:val="20"/>
          <w:szCs w:val="20"/>
        </w:rPr>
        <w:t>.</w:t>
      </w:r>
    </w:p>
    <w:p w:rsidR="003037EA" w:rsidRPr="00E12C73" w:rsidRDefault="00FD0FAE" w:rsidP="003472EF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 xml:space="preserve">In the current tech world, </w:t>
      </w:r>
      <w:r w:rsidR="0049396C" w:rsidRPr="00E12C73">
        <w:rPr>
          <w:rFonts w:ascii="Tahoma" w:hAnsi="Tahoma" w:cs="Tahoma"/>
          <w:sz w:val="20"/>
          <w:szCs w:val="20"/>
        </w:rPr>
        <w:t>that changes every minute, aspiring to explore new technologies and various types of applications.</w:t>
      </w:r>
    </w:p>
    <w:p w:rsidR="0049396C" w:rsidRPr="00140CAB" w:rsidRDefault="009C6B5C" w:rsidP="0049396C">
      <w:r w:rsidRPr="00E12C73">
        <w:rPr>
          <w:rFonts w:ascii="Tahoma" w:hAnsi="Tahoma" w:cs="Tahoma"/>
          <w:sz w:val="20"/>
          <w:szCs w:val="20"/>
        </w:rPr>
        <w:t>To achieve my</w:t>
      </w:r>
      <w:r w:rsidR="00140CAB" w:rsidRPr="00E12C73">
        <w:rPr>
          <w:rFonts w:ascii="Tahoma" w:hAnsi="Tahoma" w:cs="Tahoma"/>
          <w:sz w:val="20"/>
          <w:szCs w:val="20"/>
        </w:rPr>
        <w:t xml:space="preserve"> c</w:t>
      </w:r>
      <w:r w:rsidR="00F836E4" w:rsidRPr="00E12C73">
        <w:rPr>
          <w:rFonts w:ascii="Tahoma" w:hAnsi="Tahoma" w:cs="Tahoma"/>
          <w:sz w:val="20"/>
          <w:szCs w:val="20"/>
        </w:rPr>
        <w:t xml:space="preserve">areer </w:t>
      </w:r>
      <w:r w:rsidRPr="00E12C73">
        <w:rPr>
          <w:rFonts w:ascii="Tahoma" w:hAnsi="Tahoma" w:cs="Tahoma"/>
          <w:sz w:val="20"/>
          <w:szCs w:val="20"/>
        </w:rPr>
        <w:t>goals, I am open to challenges and taking decisions</w:t>
      </w:r>
      <w:r w:rsidR="00140CAB" w:rsidRPr="00E12C73">
        <w:rPr>
          <w:rFonts w:ascii="Tahoma" w:hAnsi="Tahoma" w:cs="Tahoma"/>
          <w:sz w:val="20"/>
          <w:szCs w:val="20"/>
        </w:rPr>
        <w:t>.</w:t>
      </w:r>
    </w:p>
    <w:p w:rsidR="00EE5437" w:rsidRPr="0049396C" w:rsidRDefault="009B4F46" w:rsidP="0049396C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935" distR="114935" simplePos="0" relativeHeight="25165516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103505</wp:posOffset>
                </wp:positionV>
                <wp:extent cx="6552565" cy="266065"/>
                <wp:effectExtent l="6985" t="13335" r="12700" b="635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2565" cy="2660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5437" w:rsidRDefault="00EE5437">
                            <w:pPr>
                              <w:rPr>
                                <w:b/>
                                <w:bCs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/>
                              </w:rPr>
                              <w:t>PERSONAL INFORMATION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margin-left:-1.95pt;margin-top:8.15pt;width:515.95pt;height:20.95pt;z-index: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" fillcolor="#548dd4 [1951]" strokecolor="white" strokeweight=".5pt">
                <v:textbox inset="7.45pt,3.85pt,7.45pt,3.85pt">
                  <w:txbxContent>
                    <w:p w:rsidR="00EE5437" w:rsidRDefault="00EE5437">
                      <w:pPr>
                        <w:rPr>
                          <w:b/>
                          <w:bCs/>
                          <w:color w:val="FFFFFF"/>
                        </w:rPr>
                      </w:pPr>
                      <w:r>
                        <w:rPr>
                          <w:b/>
                          <w:bCs/>
                          <w:color w:val="FFFFFF"/>
                        </w:rPr>
                        <w:t>PERSONAL INFORMATION</w:t>
                      </w:r>
                    </w:p>
                  </w:txbxContent>
                </v:textbox>
              </v:shape>
            </w:pict>
          </mc:Fallback>
        </mc:AlternateContent>
      </w:r>
    </w:p>
    <w:p w:rsidR="00EE5437" w:rsidRDefault="00EE5437">
      <w:pPr>
        <w:pStyle w:val="Footer"/>
        <w:tabs>
          <w:tab w:val="left" w:pos="90"/>
          <w:tab w:val="left" w:pos="284"/>
        </w:tabs>
        <w:spacing w:before="0" w:after="60"/>
        <w:rPr>
          <w:b/>
        </w:rPr>
      </w:pPr>
    </w:p>
    <w:p w:rsidR="00EE5437" w:rsidRDefault="00EE5437">
      <w:pPr>
        <w:rPr>
          <w:rFonts w:ascii="Georgia" w:hAnsi="Georgia" w:cs="Arial"/>
          <w:sz w:val="21"/>
          <w:szCs w:val="21"/>
        </w:rPr>
      </w:pPr>
    </w:p>
    <w:p w:rsidR="00EE5437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Birth Date</w:t>
      </w:r>
      <w:r w:rsidRPr="00E12C73">
        <w:rPr>
          <w:rFonts w:ascii="Tahoma" w:hAnsi="Tahoma" w:cs="Tahoma"/>
          <w:sz w:val="20"/>
          <w:szCs w:val="20"/>
        </w:rPr>
        <w:tab/>
        <w:t xml:space="preserve">         </w:t>
      </w:r>
      <w:r w:rsidR="0042559D" w:rsidRPr="00E12C73">
        <w:rPr>
          <w:rFonts w:ascii="Tahoma" w:hAnsi="Tahoma" w:cs="Tahoma"/>
          <w:sz w:val="20"/>
          <w:szCs w:val="20"/>
        </w:rPr>
        <w:t xml:space="preserve">  </w:t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D4EB2" w:rsidRPr="00E12C73">
        <w:rPr>
          <w:rFonts w:ascii="Tahoma" w:hAnsi="Tahoma" w:cs="Tahoma"/>
          <w:sz w:val="20"/>
          <w:szCs w:val="20"/>
        </w:rPr>
        <w:t>03</w:t>
      </w:r>
      <w:r w:rsidR="00ED4EB2" w:rsidRPr="00E12C73">
        <w:rPr>
          <w:rFonts w:ascii="Tahoma" w:hAnsi="Tahoma" w:cs="Tahoma"/>
          <w:sz w:val="20"/>
          <w:szCs w:val="20"/>
          <w:vertAlign w:val="superscript"/>
        </w:rPr>
        <w:t>rd</w:t>
      </w:r>
      <w:r w:rsidR="00B76EDA" w:rsidRPr="00E12C73">
        <w:rPr>
          <w:rFonts w:ascii="Tahoma" w:hAnsi="Tahoma" w:cs="Tahoma"/>
          <w:sz w:val="20"/>
          <w:szCs w:val="20"/>
        </w:rPr>
        <w:t xml:space="preserve"> </w:t>
      </w:r>
      <w:r w:rsidR="00ED4EB2" w:rsidRPr="00E12C73">
        <w:rPr>
          <w:rFonts w:ascii="Tahoma" w:hAnsi="Tahoma" w:cs="Tahoma"/>
          <w:sz w:val="20"/>
          <w:szCs w:val="20"/>
        </w:rPr>
        <w:t>Mar</w:t>
      </w:r>
      <w:r w:rsidR="00B76EDA" w:rsidRPr="00E12C73">
        <w:rPr>
          <w:rFonts w:ascii="Tahoma" w:hAnsi="Tahoma" w:cs="Tahoma"/>
          <w:sz w:val="20"/>
          <w:szCs w:val="20"/>
        </w:rPr>
        <w:t xml:space="preserve"> 1990</w:t>
      </w:r>
    </w:p>
    <w:p w:rsidR="00B76EDA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Permanent Address   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D4EB2" w:rsidRPr="00E12C73">
        <w:rPr>
          <w:rFonts w:ascii="Tahoma" w:hAnsi="Tahoma" w:cs="Tahoma"/>
          <w:sz w:val="20"/>
          <w:szCs w:val="20"/>
        </w:rPr>
        <w:t>New Laxmi Nagar</w:t>
      </w:r>
      <w:r w:rsidR="00B76EDA" w:rsidRPr="00E12C73">
        <w:rPr>
          <w:rFonts w:ascii="Tahoma" w:hAnsi="Tahoma" w:cs="Tahoma"/>
          <w:sz w:val="20"/>
          <w:szCs w:val="20"/>
        </w:rPr>
        <w:t>,</w:t>
      </w:r>
    </w:p>
    <w:p w:rsidR="00EE5437" w:rsidRPr="00E12C73" w:rsidRDefault="00B76EDA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D4EB2" w:rsidRPr="00E12C73">
        <w:rPr>
          <w:rFonts w:ascii="Tahoma" w:hAnsi="Tahoma" w:cs="Tahoma"/>
          <w:sz w:val="20"/>
          <w:szCs w:val="20"/>
        </w:rPr>
        <w:t>M.B. Patel ward</w:t>
      </w:r>
      <w:r w:rsidRPr="00E12C73">
        <w:rPr>
          <w:rFonts w:ascii="Tahoma" w:hAnsi="Tahoma" w:cs="Tahoma"/>
          <w:sz w:val="20"/>
          <w:szCs w:val="20"/>
        </w:rPr>
        <w:t xml:space="preserve">, </w:t>
      </w:r>
      <w:r w:rsidR="00ED4EB2" w:rsidRPr="00E12C73">
        <w:rPr>
          <w:rFonts w:ascii="Tahoma" w:hAnsi="Tahoma" w:cs="Tahoma"/>
          <w:sz w:val="20"/>
          <w:szCs w:val="20"/>
        </w:rPr>
        <w:t>Gondia</w:t>
      </w:r>
      <w:r w:rsidRPr="00E12C73">
        <w:rPr>
          <w:rFonts w:ascii="Tahoma" w:hAnsi="Tahoma" w:cs="Tahoma"/>
          <w:sz w:val="20"/>
          <w:szCs w:val="20"/>
        </w:rPr>
        <w:t>-</w:t>
      </w:r>
      <w:r w:rsidR="00ED4EB2" w:rsidRPr="00E12C73">
        <w:rPr>
          <w:rFonts w:ascii="Tahoma" w:hAnsi="Tahoma" w:cs="Tahoma"/>
          <w:sz w:val="20"/>
          <w:szCs w:val="20"/>
        </w:rPr>
        <w:t>441614</w:t>
      </w:r>
      <w:r w:rsidR="00F21ED6" w:rsidRPr="00E12C73">
        <w:rPr>
          <w:rFonts w:ascii="Tahoma" w:hAnsi="Tahoma" w:cs="Tahoma"/>
          <w:sz w:val="20"/>
          <w:szCs w:val="20"/>
        </w:rPr>
        <w:t xml:space="preserve"> </w:t>
      </w:r>
      <w:r w:rsidR="00460395" w:rsidRPr="00E12C73">
        <w:rPr>
          <w:rFonts w:ascii="Tahoma" w:hAnsi="Tahoma" w:cs="Tahoma"/>
          <w:sz w:val="20"/>
          <w:szCs w:val="20"/>
        </w:rPr>
        <w:t>(MS)</w:t>
      </w:r>
    </w:p>
    <w:p w:rsidR="0042559D" w:rsidRPr="00E12C73" w:rsidRDefault="0042559D" w:rsidP="0042559D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Current Address         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12C73">
        <w:rPr>
          <w:rFonts w:ascii="Tahoma" w:hAnsi="Tahoma" w:cs="Tahoma"/>
          <w:sz w:val="20"/>
          <w:szCs w:val="20"/>
        </w:rPr>
        <w:t>Bade House</w:t>
      </w:r>
      <w:r w:rsidRPr="00E12C73">
        <w:rPr>
          <w:rFonts w:ascii="Tahoma" w:hAnsi="Tahoma" w:cs="Tahoma"/>
          <w:sz w:val="20"/>
          <w:szCs w:val="20"/>
        </w:rPr>
        <w:t>,</w:t>
      </w:r>
      <w:r w:rsidR="00E12C73">
        <w:rPr>
          <w:rFonts w:ascii="Tahoma" w:hAnsi="Tahoma" w:cs="Tahoma"/>
          <w:sz w:val="20"/>
          <w:szCs w:val="20"/>
        </w:rPr>
        <w:t xml:space="preserve"> Dnyanesh Park, Near Krishna Chowk</w:t>
      </w:r>
    </w:p>
    <w:p w:rsidR="0042559D" w:rsidRPr="00E12C73" w:rsidRDefault="0042559D" w:rsidP="0042559D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E12C73">
        <w:rPr>
          <w:rFonts w:ascii="Tahoma" w:hAnsi="Tahoma" w:cs="Tahoma"/>
          <w:sz w:val="20"/>
          <w:szCs w:val="20"/>
        </w:rPr>
        <w:t>New Saghavi</w:t>
      </w:r>
      <w:r w:rsidRPr="00E12C73">
        <w:rPr>
          <w:rFonts w:ascii="Tahoma" w:hAnsi="Tahoma" w:cs="Tahoma"/>
          <w:sz w:val="20"/>
          <w:szCs w:val="20"/>
        </w:rPr>
        <w:t>, Pune-4110</w:t>
      </w:r>
      <w:r w:rsidR="00E12C73">
        <w:rPr>
          <w:rFonts w:ascii="Tahoma" w:hAnsi="Tahoma" w:cs="Tahoma"/>
          <w:sz w:val="20"/>
          <w:szCs w:val="20"/>
        </w:rPr>
        <w:t>27</w:t>
      </w:r>
      <w:r w:rsidRPr="00E12C73">
        <w:rPr>
          <w:rFonts w:ascii="Tahoma" w:hAnsi="Tahoma" w:cs="Tahoma"/>
          <w:sz w:val="20"/>
          <w:szCs w:val="20"/>
        </w:rPr>
        <w:t xml:space="preserve"> (MS)</w:t>
      </w:r>
    </w:p>
    <w:p w:rsidR="00EE5437" w:rsidRPr="00E12C73" w:rsidRDefault="00EE5437" w:rsidP="004D782E">
      <w:pPr>
        <w:tabs>
          <w:tab w:val="left" w:pos="1200"/>
        </w:tabs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Email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          </w:t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="00C60366" w:rsidRPr="00E12C73">
        <w:rPr>
          <w:rFonts w:ascii="Tahoma" w:hAnsi="Tahoma" w:cs="Tahoma"/>
          <w:sz w:val="20"/>
          <w:szCs w:val="20"/>
        </w:rPr>
        <w:tab/>
      </w:r>
      <w:r w:rsidR="00C60366" w:rsidRPr="00E12C73">
        <w:rPr>
          <w:rFonts w:ascii="Tahoma" w:hAnsi="Tahoma" w:cs="Tahoma"/>
          <w:sz w:val="20"/>
          <w:szCs w:val="20"/>
        </w:rPr>
        <w:tab/>
      </w:r>
      <w:r w:rsidR="009B2364" w:rsidRPr="00E12C73">
        <w:rPr>
          <w:rStyle w:val="Hyperlink1"/>
          <w:rFonts w:ascii="Tahoma" w:hAnsi="Tahoma" w:cs="Tahoma"/>
          <w:sz w:val="20"/>
          <w:szCs w:val="20"/>
        </w:rPr>
        <w:t>vinay</w:t>
      </w:r>
      <w:r w:rsidR="003D5258" w:rsidRPr="00E12C73">
        <w:rPr>
          <w:rStyle w:val="Hyperlink1"/>
          <w:rFonts w:ascii="Tahoma" w:hAnsi="Tahoma" w:cs="Tahoma"/>
          <w:sz w:val="20"/>
          <w:szCs w:val="20"/>
        </w:rPr>
        <w:t>padole6</w:t>
      </w:r>
      <w:r w:rsidR="00C60366" w:rsidRPr="00E12C73">
        <w:rPr>
          <w:rStyle w:val="Hyperlink1"/>
          <w:rFonts w:ascii="Tahoma" w:hAnsi="Tahoma" w:cs="Tahoma"/>
          <w:sz w:val="20"/>
          <w:szCs w:val="20"/>
        </w:rPr>
        <w:t>@gmail.com</w:t>
      </w:r>
      <w:r w:rsidR="004D782E" w:rsidRPr="00E12C73">
        <w:rPr>
          <w:rFonts w:ascii="Tahoma" w:hAnsi="Tahoma" w:cs="Tahoma"/>
          <w:sz w:val="20"/>
          <w:szCs w:val="20"/>
        </w:rPr>
        <w:t xml:space="preserve">  </w:t>
      </w:r>
    </w:p>
    <w:p w:rsidR="00EE5437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>Gender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4D782E" w:rsidRPr="00E12C73">
        <w:rPr>
          <w:rFonts w:ascii="Tahoma" w:hAnsi="Tahoma" w:cs="Tahoma"/>
          <w:sz w:val="20"/>
          <w:szCs w:val="20"/>
        </w:rPr>
        <w:t>M</w:t>
      </w:r>
      <w:r w:rsidRPr="00E12C73">
        <w:rPr>
          <w:rFonts w:ascii="Tahoma" w:hAnsi="Tahoma" w:cs="Tahoma"/>
          <w:sz w:val="20"/>
          <w:szCs w:val="20"/>
        </w:rPr>
        <w:t>ale</w:t>
      </w:r>
    </w:p>
    <w:p w:rsidR="00EE5437" w:rsidRPr="00E12C73" w:rsidRDefault="00EE5437">
      <w:pPr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b/>
          <w:bCs/>
          <w:sz w:val="20"/>
          <w:szCs w:val="20"/>
        </w:rPr>
        <w:t xml:space="preserve">Marital Status  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b/>
          <w:bCs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7D36D2" w:rsidRPr="00E12C73">
        <w:rPr>
          <w:rFonts w:ascii="Tahoma" w:hAnsi="Tahoma" w:cs="Tahoma"/>
          <w:sz w:val="20"/>
          <w:szCs w:val="20"/>
        </w:rPr>
        <w:t>Married</w:t>
      </w:r>
    </w:p>
    <w:p w:rsidR="00EE5437" w:rsidRDefault="00EE5437">
      <w:r w:rsidRPr="00E12C73">
        <w:rPr>
          <w:rFonts w:ascii="Tahoma" w:hAnsi="Tahoma" w:cs="Tahoma"/>
          <w:b/>
          <w:sz w:val="20"/>
          <w:szCs w:val="20"/>
        </w:rPr>
        <w:t xml:space="preserve">Languages      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b/>
          <w:sz w:val="20"/>
          <w:szCs w:val="20"/>
        </w:rPr>
        <w:t>: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="004D782E" w:rsidRPr="00E12C73">
        <w:rPr>
          <w:rFonts w:ascii="Tahoma" w:hAnsi="Tahoma" w:cs="Tahoma"/>
          <w:sz w:val="20"/>
          <w:szCs w:val="20"/>
        </w:rPr>
        <w:t>English,</w:t>
      </w:r>
      <w:r w:rsidR="00460395" w:rsidRPr="00E12C73">
        <w:rPr>
          <w:rFonts w:ascii="Tahoma" w:hAnsi="Tahoma" w:cs="Tahoma"/>
          <w:sz w:val="20"/>
          <w:szCs w:val="20"/>
        </w:rPr>
        <w:t xml:space="preserve"> Marathi,</w:t>
      </w:r>
      <w:r w:rsidR="004D782E" w:rsidRPr="00E12C73">
        <w:rPr>
          <w:rFonts w:ascii="Tahoma" w:hAnsi="Tahoma" w:cs="Tahoma"/>
          <w:sz w:val="20"/>
          <w:szCs w:val="20"/>
        </w:rPr>
        <w:t xml:space="preserve"> </w:t>
      </w:r>
      <w:r w:rsidRPr="00E12C73">
        <w:rPr>
          <w:rFonts w:ascii="Tahoma" w:hAnsi="Tahoma" w:cs="Tahoma"/>
          <w:sz w:val="20"/>
          <w:szCs w:val="20"/>
        </w:rPr>
        <w:t>Hindi</w:t>
      </w:r>
      <w:r w:rsidR="00F21ED6" w:rsidRPr="00E12C73">
        <w:rPr>
          <w:rFonts w:ascii="Tahoma" w:hAnsi="Tahoma" w:cs="Tahoma"/>
          <w:sz w:val="20"/>
          <w:szCs w:val="20"/>
        </w:rPr>
        <w:t xml:space="preserve"> </w:t>
      </w:r>
    </w:p>
    <w:p w:rsidR="00E12C73" w:rsidRDefault="00E12C73" w:rsidP="00E86F0C">
      <w:pPr>
        <w:pStyle w:val="WW-Default"/>
        <w:widowControl/>
        <w:jc w:val="both"/>
        <w:rPr>
          <w:rFonts w:cstheme="minorBidi"/>
          <w:b/>
          <w:u w:val="single"/>
        </w:rPr>
      </w:pPr>
    </w:p>
    <w:p w:rsidR="00E86F0C" w:rsidRPr="00E12C73" w:rsidRDefault="00E86F0C" w:rsidP="00E86F0C">
      <w:pPr>
        <w:pStyle w:val="WW-Default"/>
        <w:widowControl/>
        <w:jc w:val="both"/>
        <w:rPr>
          <w:rFonts w:ascii="Tahoma" w:hAnsi="Tahoma" w:cs="Tahoma"/>
          <w:b/>
          <w:sz w:val="20"/>
          <w:szCs w:val="20"/>
          <w:u w:val="single"/>
        </w:rPr>
      </w:pPr>
      <w:r w:rsidRPr="00E12C73">
        <w:rPr>
          <w:rFonts w:ascii="Tahoma" w:hAnsi="Tahoma" w:cs="Tahoma"/>
          <w:b/>
          <w:sz w:val="20"/>
          <w:szCs w:val="20"/>
          <w:u w:val="single"/>
        </w:rPr>
        <w:t xml:space="preserve">Declaration: </w:t>
      </w:r>
    </w:p>
    <w:p w:rsidR="00E86F0C" w:rsidRPr="00E12C73" w:rsidRDefault="00E86F0C" w:rsidP="00E86F0C">
      <w:pPr>
        <w:pStyle w:val="WW-Default"/>
        <w:widowControl/>
        <w:tabs>
          <w:tab w:val="left" w:pos="1800"/>
        </w:tabs>
        <w:rPr>
          <w:rFonts w:ascii="Tahoma" w:hAnsi="Tahoma" w:cs="Tahoma"/>
          <w:b/>
          <w:sz w:val="20"/>
          <w:szCs w:val="20"/>
          <w:u w:val="single"/>
        </w:rPr>
      </w:pPr>
    </w:p>
    <w:p w:rsidR="00E86F0C" w:rsidRPr="00E12C73" w:rsidRDefault="00E86F0C" w:rsidP="00E86F0C">
      <w:pPr>
        <w:pStyle w:val="WW-Default"/>
        <w:widowControl/>
        <w:jc w:val="both"/>
        <w:rPr>
          <w:rFonts w:ascii="Tahoma" w:hAnsi="Tahoma" w:cs="Tahoma"/>
          <w:sz w:val="20"/>
          <w:szCs w:val="20"/>
        </w:rPr>
      </w:pPr>
      <w:r w:rsidRPr="00E12C73">
        <w:rPr>
          <w:rFonts w:ascii="Tahoma" w:hAnsi="Tahoma" w:cs="Tahoma"/>
          <w:sz w:val="20"/>
          <w:szCs w:val="20"/>
        </w:rPr>
        <w:t>I hereby declare that all information furnished above is true to the best of my knowledge.</w:t>
      </w:r>
    </w:p>
    <w:p w:rsidR="00E86F0C" w:rsidRPr="00E12C73" w:rsidRDefault="00E86F0C" w:rsidP="00E86F0C">
      <w:pPr>
        <w:pStyle w:val="WW-Default"/>
        <w:widowControl/>
        <w:tabs>
          <w:tab w:val="left" w:pos="1800"/>
        </w:tabs>
        <w:rPr>
          <w:rFonts w:ascii="Tahoma" w:hAnsi="Tahoma" w:cs="Tahoma"/>
          <w:sz w:val="20"/>
          <w:szCs w:val="20"/>
        </w:rPr>
      </w:pPr>
    </w:p>
    <w:p w:rsidR="00051E70" w:rsidRPr="00E12C73" w:rsidRDefault="00051E70">
      <w:pPr>
        <w:rPr>
          <w:rFonts w:ascii="Tahoma" w:hAnsi="Tahoma" w:cs="Tahoma"/>
          <w:sz w:val="20"/>
          <w:szCs w:val="20"/>
        </w:rPr>
      </w:pPr>
    </w:p>
    <w:p w:rsidR="00EE5437" w:rsidRDefault="00EE5437"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  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  <w:t xml:space="preserve">  </w:t>
      </w:r>
      <w:r w:rsidR="00D32318" w:rsidRPr="00E12C73">
        <w:rPr>
          <w:rFonts w:ascii="Tahoma" w:hAnsi="Tahoma" w:cs="Tahoma"/>
          <w:sz w:val="20"/>
          <w:szCs w:val="20"/>
        </w:rPr>
        <w:t xml:space="preserve">      </w:t>
      </w:r>
      <w:r w:rsidR="00460395" w:rsidRPr="00E12C73">
        <w:rPr>
          <w:rFonts w:ascii="Tahoma" w:hAnsi="Tahoma" w:cs="Tahoma"/>
          <w:sz w:val="20"/>
          <w:szCs w:val="20"/>
        </w:rPr>
        <w:t>Vinay</w:t>
      </w:r>
      <w:r w:rsidR="00B76EDA" w:rsidRPr="00E12C73">
        <w:rPr>
          <w:rFonts w:ascii="Tahoma" w:hAnsi="Tahoma" w:cs="Tahoma"/>
          <w:sz w:val="20"/>
          <w:szCs w:val="20"/>
        </w:rPr>
        <w:t xml:space="preserve"> </w:t>
      </w:r>
      <w:r w:rsidR="00460395" w:rsidRPr="00E12C73">
        <w:rPr>
          <w:rFonts w:ascii="Tahoma" w:hAnsi="Tahoma" w:cs="Tahoma"/>
          <w:sz w:val="20"/>
          <w:szCs w:val="20"/>
        </w:rPr>
        <w:t>Padole</w:t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 w:rsidRPr="00E12C73">
        <w:rPr>
          <w:rFonts w:ascii="Tahoma" w:hAnsi="Tahoma" w:cs="Tahoma"/>
          <w:sz w:val="20"/>
          <w:szCs w:val="20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   </w:t>
      </w:r>
    </w:p>
    <w:p w:rsidR="00EE5437" w:rsidRDefault="00EE5437"/>
    <w:sectPr w:rsidR="00EE5437" w:rsidSect="00BD1FD5">
      <w:pgSz w:w="11906" w:h="16838"/>
      <w:pgMar w:top="450" w:right="770" w:bottom="770" w:left="7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EE9" w:rsidRDefault="00F80EE9" w:rsidP="003B6492">
      <w:r>
        <w:separator/>
      </w:r>
    </w:p>
  </w:endnote>
  <w:endnote w:type="continuationSeparator" w:id="0">
    <w:p w:rsidR="00F80EE9" w:rsidRDefault="00F80EE9" w:rsidP="003B6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EE9" w:rsidRDefault="00F80EE9" w:rsidP="003B6492">
      <w:r>
        <w:separator/>
      </w:r>
    </w:p>
  </w:footnote>
  <w:footnote w:type="continuationSeparator" w:id="0">
    <w:p w:rsidR="00F80EE9" w:rsidRDefault="00F80EE9" w:rsidP="003B64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lvl w:ilvl="0">
      <w:start w:val="1"/>
      <w:numFmt w:val="bullet"/>
      <w:pStyle w:val="Heading1"/>
      <w:lvlText w:val="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multilevel"/>
    <w:tmpl w:val="00000000"/>
    <w:lvl w:ilvl="0">
      <w:start w:val="1"/>
      <w:numFmt w:val="bullet"/>
      <w:lvlText w:val=""/>
      <w:lvlJc w:val="left"/>
      <w:pPr>
        <w:ind w:left="284" w:firstLine="0"/>
      </w:pPr>
      <w:rPr>
        <w:rFonts w:ascii="Wingdings" w:hAnsi="Wingdings"/>
      </w:rPr>
    </w:lvl>
    <w:lvl w:ilvl="1">
      <w:start w:val="1"/>
      <w:numFmt w:val="bullet"/>
      <w:lvlText w:val=""/>
      <w:lvlJc w:val="left"/>
      <w:pPr>
        <w:ind w:left="284" w:firstLine="0"/>
      </w:pPr>
    </w:lvl>
    <w:lvl w:ilvl="2">
      <w:start w:val="1"/>
      <w:numFmt w:val="bullet"/>
      <w:lvlText w:val=""/>
      <w:lvlJc w:val="left"/>
      <w:pPr>
        <w:ind w:left="284" w:firstLine="0"/>
      </w:pPr>
    </w:lvl>
    <w:lvl w:ilvl="3">
      <w:start w:val="1"/>
      <w:numFmt w:val="bullet"/>
      <w:lvlText w:val=""/>
      <w:lvlJc w:val="left"/>
      <w:pPr>
        <w:ind w:left="284" w:firstLine="0"/>
      </w:pPr>
    </w:lvl>
    <w:lvl w:ilvl="4">
      <w:start w:val="1"/>
      <w:numFmt w:val="bullet"/>
      <w:lvlText w:val=""/>
      <w:lvlJc w:val="left"/>
      <w:pPr>
        <w:ind w:left="284" w:firstLine="0"/>
      </w:pPr>
    </w:lvl>
    <w:lvl w:ilvl="5">
      <w:start w:val="1"/>
      <w:numFmt w:val="bullet"/>
      <w:lvlText w:val=""/>
      <w:lvlJc w:val="left"/>
      <w:pPr>
        <w:ind w:left="284" w:firstLine="0"/>
      </w:pPr>
    </w:lvl>
    <w:lvl w:ilvl="6">
      <w:start w:val="1"/>
      <w:numFmt w:val="bullet"/>
      <w:lvlText w:val=""/>
      <w:lvlJc w:val="left"/>
      <w:pPr>
        <w:ind w:left="284" w:firstLine="0"/>
      </w:pPr>
    </w:lvl>
    <w:lvl w:ilvl="7">
      <w:start w:val="1"/>
      <w:numFmt w:val="bullet"/>
      <w:lvlText w:val=""/>
      <w:lvlJc w:val="left"/>
      <w:pPr>
        <w:ind w:left="284" w:firstLine="0"/>
      </w:pPr>
    </w:lvl>
    <w:lvl w:ilvl="8">
      <w:start w:val="1"/>
      <w:numFmt w:val="bullet"/>
      <w:lvlText w:val=""/>
      <w:lvlJc w:val="left"/>
      <w:pPr>
        <w:ind w:left="284" w:firstLine="0"/>
      </w:pPr>
    </w:lvl>
  </w:abstractNum>
  <w:abstractNum w:abstractNumId="2" w15:restartNumberingAfterBreak="0">
    <w:nsid w:val="00000003"/>
    <w:multiLevelType w:val="singleLevel"/>
    <w:tmpl w:val="0000000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/>
        <w:color w:val="auto"/>
        <w:sz w:val="20"/>
      </w:rPr>
    </w:lvl>
  </w:abstractNum>
  <w:abstractNum w:abstractNumId="3" w15:restartNumberingAfterBreak="0">
    <w:nsid w:val="00000004"/>
    <w:multiLevelType w:val="singleLevel"/>
    <w:tmpl w:val="00000000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/>
        <w:color w:val="auto"/>
      </w:rPr>
    </w:lvl>
  </w:abstractNum>
  <w:abstractNum w:abstractNumId="4" w15:restartNumberingAfterBreak="0">
    <w:nsid w:val="00000005"/>
    <w:multiLevelType w:val="singleLevel"/>
    <w:tmpl w:val="0000000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</w:abstractNum>
  <w:abstractNum w:abstractNumId="5" w15:restartNumberingAfterBreak="0">
    <w:nsid w:val="064833A5"/>
    <w:multiLevelType w:val="hybridMultilevel"/>
    <w:tmpl w:val="00000000"/>
    <w:lvl w:ilvl="0" w:tplc="8696C2DE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B0482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35061E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71063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326CC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E840968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B287AD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7E53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88BAC8A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31A04FB"/>
    <w:multiLevelType w:val="hybridMultilevel"/>
    <w:tmpl w:val="649402B2"/>
    <w:lvl w:ilvl="0" w:tplc="BD1C4ECE">
      <w:start w:val="1"/>
      <w:numFmt w:val="bullet"/>
      <w:lvlText w:val=""/>
      <w:lvlJc w:val="left"/>
      <w:pPr>
        <w:ind w:left="598" w:hanging="360"/>
      </w:pPr>
      <w:rPr>
        <w:rFonts w:ascii="Wingdings" w:hAnsi="Wingdings"/>
        <w:sz w:val="22"/>
        <w:szCs w:val="22"/>
      </w:rPr>
    </w:lvl>
    <w:lvl w:ilvl="1" w:tplc="CEB6D2B6">
      <w:start w:val="1"/>
      <w:numFmt w:val="bullet"/>
      <w:lvlText w:val=""/>
      <w:lvlJc w:val="left"/>
      <w:pPr>
        <w:ind w:left="1318" w:hanging="360"/>
      </w:pPr>
      <w:rPr>
        <w:rFonts w:ascii="Symbol" w:hAnsi="Symbol"/>
        <w:color w:val="auto"/>
      </w:rPr>
    </w:lvl>
    <w:lvl w:ilvl="2" w:tplc="0AD046C6">
      <w:start w:val="1"/>
      <w:numFmt w:val="bullet"/>
      <w:lvlText w:val=""/>
      <w:lvlJc w:val="left"/>
      <w:pPr>
        <w:ind w:left="2038" w:hanging="360"/>
      </w:pPr>
      <w:rPr>
        <w:rFonts w:ascii="Wingdings" w:hAnsi="Wingdings"/>
      </w:rPr>
    </w:lvl>
    <w:lvl w:ilvl="3" w:tplc="88BE66B4">
      <w:start w:val="1"/>
      <w:numFmt w:val="bullet"/>
      <w:lvlText w:val=""/>
      <w:lvlJc w:val="left"/>
      <w:pPr>
        <w:ind w:left="2758" w:hanging="360"/>
      </w:pPr>
      <w:rPr>
        <w:rFonts w:ascii="Symbol" w:hAnsi="Symbol"/>
      </w:rPr>
    </w:lvl>
    <w:lvl w:ilvl="4" w:tplc="5FD6F904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/>
      </w:rPr>
    </w:lvl>
    <w:lvl w:ilvl="5" w:tplc="B59C9FAC">
      <w:start w:val="1"/>
      <w:numFmt w:val="bullet"/>
      <w:lvlText w:val=""/>
      <w:lvlJc w:val="left"/>
      <w:pPr>
        <w:ind w:left="4198" w:hanging="360"/>
      </w:pPr>
      <w:rPr>
        <w:rFonts w:ascii="Wingdings" w:hAnsi="Wingdings"/>
      </w:rPr>
    </w:lvl>
    <w:lvl w:ilvl="6" w:tplc="1EEED0C6">
      <w:start w:val="1"/>
      <w:numFmt w:val="bullet"/>
      <w:lvlText w:val=""/>
      <w:lvlJc w:val="left"/>
      <w:pPr>
        <w:ind w:left="4918" w:hanging="360"/>
      </w:pPr>
      <w:rPr>
        <w:rFonts w:ascii="Symbol" w:hAnsi="Symbol"/>
      </w:rPr>
    </w:lvl>
    <w:lvl w:ilvl="7" w:tplc="BBC6108E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/>
      </w:rPr>
    </w:lvl>
    <w:lvl w:ilvl="8" w:tplc="91E2351A">
      <w:start w:val="1"/>
      <w:numFmt w:val="bullet"/>
      <w:lvlText w:val=""/>
      <w:lvlJc w:val="left"/>
      <w:pPr>
        <w:ind w:left="6358" w:hanging="360"/>
      </w:pPr>
      <w:rPr>
        <w:rFonts w:ascii="Wingdings" w:hAnsi="Wingdings"/>
      </w:rPr>
    </w:lvl>
  </w:abstractNum>
  <w:abstractNum w:abstractNumId="7" w15:restartNumberingAfterBreak="0">
    <w:nsid w:val="19754542"/>
    <w:multiLevelType w:val="hybridMultilevel"/>
    <w:tmpl w:val="00000000"/>
    <w:lvl w:ilvl="0" w:tplc="A956E24C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1CB6D78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6CC7A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6B6F7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1E06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F4668C8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0F28AD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1CA360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0AAFC7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C7D6753"/>
    <w:multiLevelType w:val="hybridMultilevel"/>
    <w:tmpl w:val="59626BFA"/>
    <w:lvl w:ilvl="0" w:tplc="2E003B46">
      <w:start w:val="200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02034A"/>
    <w:multiLevelType w:val="hybridMultilevel"/>
    <w:tmpl w:val="97C03642"/>
    <w:lvl w:ilvl="0" w:tplc="88BE6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B76572"/>
    <w:multiLevelType w:val="hybridMultilevel"/>
    <w:tmpl w:val="170CA99E"/>
    <w:lvl w:ilvl="0" w:tplc="88BE6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9165A"/>
    <w:multiLevelType w:val="hybridMultilevel"/>
    <w:tmpl w:val="00000000"/>
    <w:lvl w:ilvl="0" w:tplc="6BF8939A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1" w:tplc="E954B9F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B38E176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8BE57A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62A4E5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62883C2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52F03080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238AD4A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66071F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4A4D27B7"/>
    <w:multiLevelType w:val="hybridMultilevel"/>
    <w:tmpl w:val="00000000"/>
    <w:lvl w:ilvl="0" w:tplc="A1084394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CFC663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AC6C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50C56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480DB8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60826B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4C41B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F050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252F68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4A74145E"/>
    <w:multiLevelType w:val="hybridMultilevel"/>
    <w:tmpl w:val="124E8C8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F4E6D"/>
    <w:multiLevelType w:val="hybridMultilevel"/>
    <w:tmpl w:val="BC24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15501"/>
    <w:multiLevelType w:val="hybridMultilevel"/>
    <w:tmpl w:val="00000000"/>
    <w:lvl w:ilvl="0" w:tplc="E71EF17E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FF0000"/>
        <w:sz w:val="20"/>
        <w:szCs w:val="20"/>
      </w:rPr>
    </w:lvl>
    <w:lvl w:ilvl="1" w:tplc="0608AF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837477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67A3A4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EA403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956CDB7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70882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7C652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C8E9F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 w15:restartNumberingAfterBreak="0">
    <w:nsid w:val="5B837CB9"/>
    <w:multiLevelType w:val="multilevel"/>
    <w:tmpl w:val="00000000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7" w15:restartNumberingAfterBreak="0">
    <w:nsid w:val="6C247E7A"/>
    <w:multiLevelType w:val="hybridMultilevel"/>
    <w:tmpl w:val="00000000"/>
    <w:lvl w:ilvl="0" w:tplc="A378D594">
      <w:start w:val="1"/>
      <w:numFmt w:val="bullet"/>
      <w:lvlText w:val=""/>
      <w:lvlJc w:val="left"/>
      <w:pPr>
        <w:ind w:left="825" w:hanging="360"/>
      </w:pPr>
      <w:rPr>
        <w:rFonts w:ascii="Symbol" w:hAnsi="Symbol"/>
      </w:rPr>
    </w:lvl>
    <w:lvl w:ilvl="1" w:tplc="4C5CCAF0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/>
      </w:rPr>
    </w:lvl>
    <w:lvl w:ilvl="2" w:tplc="012A29F8">
      <w:start w:val="1"/>
      <w:numFmt w:val="bullet"/>
      <w:lvlText w:val=""/>
      <w:lvlJc w:val="left"/>
      <w:pPr>
        <w:ind w:left="2265" w:hanging="360"/>
      </w:pPr>
      <w:rPr>
        <w:rFonts w:ascii="Wingdings" w:hAnsi="Wingdings"/>
      </w:rPr>
    </w:lvl>
    <w:lvl w:ilvl="3" w:tplc="66203170">
      <w:start w:val="1"/>
      <w:numFmt w:val="bullet"/>
      <w:lvlText w:val=""/>
      <w:lvlJc w:val="left"/>
      <w:pPr>
        <w:ind w:left="2985" w:hanging="360"/>
      </w:pPr>
      <w:rPr>
        <w:rFonts w:ascii="Symbol" w:hAnsi="Symbol"/>
      </w:rPr>
    </w:lvl>
    <w:lvl w:ilvl="4" w:tplc="DB72462C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/>
      </w:rPr>
    </w:lvl>
    <w:lvl w:ilvl="5" w:tplc="6136BAAC">
      <w:start w:val="1"/>
      <w:numFmt w:val="bullet"/>
      <w:lvlText w:val=""/>
      <w:lvlJc w:val="left"/>
      <w:pPr>
        <w:ind w:left="4425" w:hanging="360"/>
      </w:pPr>
      <w:rPr>
        <w:rFonts w:ascii="Wingdings" w:hAnsi="Wingdings"/>
      </w:rPr>
    </w:lvl>
    <w:lvl w:ilvl="6" w:tplc="F67A4ED6">
      <w:start w:val="1"/>
      <w:numFmt w:val="bullet"/>
      <w:lvlText w:val=""/>
      <w:lvlJc w:val="left"/>
      <w:pPr>
        <w:ind w:left="5145" w:hanging="360"/>
      </w:pPr>
      <w:rPr>
        <w:rFonts w:ascii="Symbol" w:hAnsi="Symbol"/>
      </w:rPr>
    </w:lvl>
    <w:lvl w:ilvl="7" w:tplc="FDFC4C12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/>
      </w:rPr>
    </w:lvl>
    <w:lvl w:ilvl="8" w:tplc="DC50A074">
      <w:start w:val="1"/>
      <w:numFmt w:val="bullet"/>
      <w:lvlText w:val=""/>
      <w:lvlJc w:val="left"/>
      <w:pPr>
        <w:ind w:left="6585" w:hanging="360"/>
      </w:pPr>
      <w:rPr>
        <w:rFonts w:ascii="Wingdings" w:hAnsi="Wingdings"/>
      </w:rPr>
    </w:lvl>
  </w:abstractNum>
  <w:abstractNum w:abstractNumId="18" w15:restartNumberingAfterBreak="0">
    <w:nsid w:val="74F53B97"/>
    <w:multiLevelType w:val="hybridMultilevel"/>
    <w:tmpl w:val="BC242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5E5EBB"/>
    <w:multiLevelType w:val="hybridMultilevel"/>
    <w:tmpl w:val="F6582286"/>
    <w:lvl w:ilvl="0" w:tplc="88BE66B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8C037DC"/>
    <w:multiLevelType w:val="hybridMultilevel"/>
    <w:tmpl w:val="203E56EA"/>
    <w:lvl w:ilvl="0" w:tplc="88BE66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325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BB8649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9076A73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9621E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47E75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9B265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704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B9E9A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5"/>
  </w:num>
  <w:num w:numId="7">
    <w:abstractNumId w:val="12"/>
  </w:num>
  <w:num w:numId="8">
    <w:abstractNumId w:val="6"/>
  </w:num>
  <w:num w:numId="9">
    <w:abstractNumId w:val="5"/>
  </w:num>
  <w:num w:numId="10">
    <w:abstractNumId w:val="7"/>
  </w:num>
  <w:num w:numId="11">
    <w:abstractNumId w:val="17"/>
  </w:num>
  <w:num w:numId="12">
    <w:abstractNumId w:val="11"/>
  </w:num>
  <w:num w:numId="13">
    <w:abstractNumId w:val="20"/>
  </w:num>
  <w:num w:numId="14">
    <w:abstractNumId w:val="16"/>
  </w:num>
  <w:num w:numId="15">
    <w:abstractNumId w:val="13"/>
  </w:num>
  <w:num w:numId="16">
    <w:abstractNumId w:val="19"/>
  </w:num>
  <w:num w:numId="17">
    <w:abstractNumId w:val="18"/>
  </w:num>
  <w:num w:numId="18">
    <w:abstractNumId w:val="8"/>
  </w:num>
  <w:num w:numId="19">
    <w:abstractNumId w:val="10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572F"/>
    <w:rsid w:val="000113A4"/>
    <w:rsid w:val="000171CE"/>
    <w:rsid w:val="00020B49"/>
    <w:rsid w:val="00022492"/>
    <w:rsid w:val="00026EAE"/>
    <w:rsid w:val="0003471A"/>
    <w:rsid w:val="00042B66"/>
    <w:rsid w:val="0004516C"/>
    <w:rsid w:val="000462C2"/>
    <w:rsid w:val="00046E9B"/>
    <w:rsid w:val="0004753C"/>
    <w:rsid w:val="00051E70"/>
    <w:rsid w:val="00051EDF"/>
    <w:rsid w:val="0005395F"/>
    <w:rsid w:val="000661E9"/>
    <w:rsid w:val="000678CA"/>
    <w:rsid w:val="000749E3"/>
    <w:rsid w:val="00076D10"/>
    <w:rsid w:val="00082605"/>
    <w:rsid w:val="00086E6A"/>
    <w:rsid w:val="000A2ACA"/>
    <w:rsid w:val="000A6AFD"/>
    <w:rsid w:val="000B4C1F"/>
    <w:rsid w:val="000C0F75"/>
    <w:rsid w:val="000C29A0"/>
    <w:rsid w:val="000C617D"/>
    <w:rsid w:val="000D13E4"/>
    <w:rsid w:val="000E6CC8"/>
    <w:rsid w:val="000F2DAB"/>
    <w:rsid w:val="00101BE2"/>
    <w:rsid w:val="0011710B"/>
    <w:rsid w:val="00124116"/>
    <w:rsid w:val="00126FFB"/>
    <w:rsid w:val="0013295A"/>
    <w:rsid w:val="00136A74"/>
    <w:rsid w:val="00140CAB"/>
    <w:rsid w:val="00143DB4"/>
    <w:rsid w:val="00153DA4"/>
    <w:rsid w:val="00155BC9"/>
    <w:rsid w:val="00162901"/>
    <w:rsid w:val="00170043"/>
    <w:rsid w:val="001739CB"/>
    <w:rsid w:val="00180D57"/>
    <w:rsid w:val="001A59F2"/>
    <w:rsid w:val="001A67EC"/>
    <w:rsid w:val="001B46C9"/>
    <w:rsid w:val="001B58D1"/>
    <w:rsid w:val="001C6D9C"/>
    <w:rsid w:val="001D1110"/>
    <w:rsid w:val="001D121A"/>
    <w:rsid w:val="001F5526"/>
    <w:rsid w:val="001F5944"/>
    <w:rsid w:val="002027BD"/>
    <w:rsid w:val="00204CC6"/>
    <w:rsid w:val="002060FC"/>
    <w:rsid w:val="00206775"/>
    <w:rsid w:val="00210DB9"/>
    <w:rsid w:val="00226AA9"/>
    <w:rsid w:val="00227A70"/>
    <w:rsid w:val="0023764F"/>
    <w:rsid w:val="002406E5"/>
    <w:rsid w:val="002408BE"/>
    <w:rsid w:val="002425AE"/>
    <w:rsid w:val="00244D9E"/>
    <w:rsid w:val="002470DC"/>
    <w:rsid w:val="00247F60"/>
    <w:rsid w:val="00254ED3"/>
    <w:rsid w:val="0025616D"/>
    <w:rsid w:val="00261BDC"/>
    <w:rsid w:val="002652DB"/>
    <w:rsid w:val="0027069C"/>
    <w:rsid w:val="00277C96"/>
    <w:rsid w:val="00284059"/>
    <w:rsid w:val="0029406E"/>
    <w:rsid w:val="0029494D"/>
    <w:rsid w:val="002A1CE0"/>
    <w:rsid w:val="002A6075"/>
    <w:rsid w:val="002A7690"/>
    <w:rsid w:val="002A787D"/>
    <w:rsid w:val="002B596C"/>
    <w:rsid w:val="002D3205"/>
    <w:rsid w:val="002D5696"/>
    <w:rsid w:val="002D6283"/>
    <w:rsid w:val="002E6763"/>
    <w:rsid w:val="002E6EA0"/>
    <w:rsid w:val="002E6F3C"/>
    <w:rsid w:val="002F4D75"/>
    <w:rsid w:val="002F54DC"/>
    <w:rsid w:val="00302EB4"/>
    <w:rsid w:val="003034F9"/>
    <w:rsid w:val="003037EA"/>
    <w:rsid w:val="0031226C"/>
    <w:rsid w:val="003178D2"/>
    <w:rsid w:val="00330768"/>
    <w:rsid w:val="00335E74"/>
    <w:rsid w:val="003472EF"/>
    <w:rsid w:val="00347D60"/>
    <w:rsid w:val="00351528"/>
    <w:rsid w:val="003532D0"/>
    <w:rsid w:val="003649FE"/>
    <w:rsid w:val="00364CD9"/>
    <w:rsid w:val="00375F31"/>
    <w:rsid w:val="00382B91"/>
    <w:rsid w:val="00384590"/>
    <w:rsid w:val="00386A46"/>
    <w:rsid w:val="00387880"/>
    <w:rsid w:val="003965C5"/>
    <w:rsid w:val="003A6241"/>
    <w:rsid w:val="003B18F4"/>
    <w:rsid w:val="003B6492"/>
    <w:rsid w:val="003C282E"/>
    <w:rsid w:val="003C56B3"/>
    <w:rsid w:val="003D1966"/>
    <w:rsid w:val="003D5258"/>
    <w:rsid w:val="003D58E9"/>
    <w:rsid w:val="003D77BF"/>
    <w:rsid w:val="003E45C9"/>
    <w:rsid w:val="003E5442"/>
    <w:rsid w:val="003F1F35"/>
    <w:rsid w:val="003F3ECD"/>
    <w:rsid w:val="003F6DCC"/>
    <w:rsid w:val="00402E04"/>
    <w:rsid w:val="00404F42"/>
    <w:rsid w:val="00411AC1"/>
    <w:rsid w:val="00411C07"/>
    <w:rsid w:val="00414EA0"/>
    <w:rsid w:val="004165CA"/>
    <w:rsid w:val="0042559D"/>
    <w:rsid w:val="00435DF3"/>
    <w:rsid w:val="00435E11"/>
    <w:rsid w:val="00440666"/>
    <w:rsid w:val="00443D45"/>
    <w:rsid w:val="00453949"/>
    <w:rsid w:val="00460395"/>
    <w:rsid w:val="00462874"/>
    <w:rsid w:val="004638F4"/>
    <w:rsid w:val="00464A35"/>
    <w:rsid w:val="00481B07"/>
    <w:rsid w:val="0049396C"/>
    <w:rsid w:val="004A210C"/>
    <w:rsid w:val="004A6084"/>
    <w:rsid w:val="004B31EE"/>
    <w:rsid w:val="004C0B52"/>
    <w:rsid w:val="004D32FC"/>
    <w:rsid w:val="004D33C9"/>
    <w:rsid w:val="004D3EE7"/>
    <w:rsid w:val="004D63DF"/>
    <w:rsid w:val="004D782E"/>
    <w:rsid w:val="00500BAE"/>
    <w:rsid w:val="00501569"/>
    <w:rsid w:val="00501C65"/>
    <w:rsid w:val="00503AF0"/>
    <w:rsid w:val="0050559F"/>
    <w:rsid w:val="00514BD9"/>
    <w:rsid w:val="005236C2"/>
    <w:rsid w:val="0053373C"/>
    <w:rsid w:val="00533F3B"/>
    <w:rsid w:val="005418F8"/>
    <w:rsid w:val="00541A6F"/>
    <w:rsid w:val="00543327"/>
    <w:rsid w:val="005514A7"/>
    <w:rsid w:val="00553E07"/>
    <w:rsid w:val="00557797"/>
    <w:rsid w:val="005608B2"/>
    <w:rsid w:val="00562350"/>
    <w:rsid w:val="00566543"/>
    <w:rsid w:val="00566B40"/>
    <w:rsid w:val="0057171B"/>
    <w:rsid w:val="00576A77"/>
    <w:rsid w:val="00576D65"/>
    <w:rsid w:val="00591665"/>
    <w:rsid w:val="005A128C"/>
    <w:rsid w:val="005A264B"/>
    <w:rsid w:val="005A34EF"/>
    <w:rsid w:val="005A3C9A"/>
    <w:rsid w:val="005A4524"/>
    <w:rsid w:val="005A540F"/>
    <w:rsid w:val="005B2630"/>
    <w:rsid w:val="005C5169"/>
    <w:rsid w:val="005D4C54"/>
    <w:rsid w:val="005E08D4"/>
    <w:rsid w:val="005E7F66"/>
    <w:rsid w:val="005F69E3"/>
    <w:rsid w:val="00612202"/>
    <w:rsid w:val="00624E28"/>
    <w:rsid w:val="006441F6"/>
    <w:rsid w:val="00681FAE"/>
    <w:rsid w:val="00684EF7"/>
    <w:rsid w:val="006859D6"/>
    <w:rsid w:val="00687D32"/>
    <w:rsid w:val="006972EE"/>
    <w:rsid w:val="006A566F"/>
    <w:rsid w:val="006B0463"/>
    <w:rsid w:val="006B2DCE"/>
    <w:rsid w:val="006B43FF"/>
    <w:rsid w:val="006C1F82"/>
    <w:rsid w:val="006D0F70"/>
    <w:rsid w:val="006F049E"/>
    <w:rsid w:val="00717407"/>
    <w:rsid w:val="00730863"/>
    <w:rsid w:val="00730AB1"/>
    <w:rsid w:val="0073201F"/>
    <w:rsid w:val="00742E8F"/>
    <w:rsid w:val="007537C3"/>
    <w:rsid w:val="007572EF"/>
    <w:rsid w:val="00760E90"/>
    <w:rsid w:val="00762FF4"/>
    <w:rsid w:val="007751FC"/>
    <w:rsid w:val="00776A66"/>
    <w:rsid w:val="007859C9"/>
    <w:rsid w:val="00786C05"/>
    <w:rsid w:val="00791820"/>
    <w:rsid w:val="007B0B7A"/>
    <w:rsid w:val="007C1323"/>
    <w:rsid w:val="007C72D9"/>
    <w:rsid w:val="007D36D2"/>
    <w:rsid w:val="00805900"/>
    <w:rsid w:val="00805E13"/>
    <w:rsid w:val="00827C00"/>
    <w:rsid w:val="00835C65"/>
    <w:rsid w:val="00840BF9"/>
    <w:rsid w:val="00840CC6"/>
    <w:rsid w:val="00841624"/>
    <w:rsid w:val="008576AD"/>
    <w:rsid w:val="00864117"/>
    <w:rsid w:val="00877007"/>
    <w:rsid w:val="008776B5"/>
    <w:rsid w:val="0088249E"/>
    <w:rsid w:val="008B0275"/>
    <w:rsid w:val="008B3017"/>
    <w:rsid w:val="008B426D"/>
    <w:rsid w:val="008B7D50"/>
    <w:rsid w:val="008C1250"/>
    <w:rsid w:val="008C4AE9"/>
    <w:rsid w:val="008C552A"/>
    <w:rsid w:val="008D0D24"/>
    <w:rsid w:val="008D6C43"/>
    <w:rsid w:val="008D7232"/>
    <w:rsid w:val="008E09BE"/>
    <w:rsid w:val="008E73AC"/>
    <w:rsid w:val="00902A5F"/>
    <w:rsid w:val="0090443B"/>
    <w:rsid w:val="00904B65"/>
    <w:rsid w:val="00905079"/>
    <w:rsid w:val="00906F92"/>
    <w:rsid w:val="009177B4"/>
    <w:rsid w:val="009204E6"/>
    <w:rsid w:val="00924DD3"/>
    <w:rsid w:val="00925E86"/>
    <w:rsid w:val="0092718D"/>
    <w:rsid w:val="009335F8"/>
    <w:rsid w:val="00934962"/>
    <w:rsid w:val="00936F17"/>
    <w:rsid w:val="00937DF1"/>
    <w:rsid w:val="009402CC"/>
    <w:rsid w:val="009439F6"/>
    <w:rsid w:val="00961D7F"/>
    <w:rsid w:val="0096233C"/>
    <w:rsid w:val="00966890"/>
    <w:rsid w:val="00966CC6"/>
    <w:rsid w:val="0097017A"/>
    <w:rsid w:val="00981F51"/>
    <w:rsid w:val="00993A17"/>
    <w:rsid w:val="009A6500"/>
    <w:rsid w:val="009A7A4A"/>
    <w:rsid w:val="009B2364"/>
    <w:rsid w:val="009B4F46"/>
    <w:rsid w:val="009B5A9A"/>
    <w:rsid w:val="009C2E60"/>
    <w:rsid w:val="009C4114"/>
    <w:rsid w:val="009C5E05"/>
    <w:rsid w:val="009C6B5C"/>
    <w:rsid w:val="009D3BF1"/>
    <w:rsid w:val="009D3E4D"/>
    <w:rsid w:val="009D4122"/>
    <w:rsid w:val="009D7808"/>
    <w:rsid w:val="009E06CC"/>
    <w:rsid w:val="009F11C7"/>
    <w:rsid w:val="009F5E09"/>
    <w:rsid w:val="00A00EEB"/>
    <w:rsid w:val="00A25086"/>
    <w:rsid w:val="00A307C8"/>
    <w:rsid w:val="00A30BF3"/>
    <w:rsid w:val="00A449E0"/>
    <w:rsid w:val="00A6485E"/>
    <w:rsid w:val="00A707C3"/>
    <w:rsid w:val="00A822C6"/>
    <w:rsid w:val="00A82ABC"/>
    <w:rsid w:val="00A8324E"/>
    <w:rsid w:val="00AA31AE"/>
    <w:rsid w:val="00AB6BEB"/>
    <w:rsid w:val="00AC042C"/>
    <w:rsid w:val="00AD3FB8"/>
    <w:rsid w:val="00AE2348"/>
    <w:rsid w:val="00AE3CDC"/>
    <w:rsid w:val="00B115C1"/>
    <w:rsid w:val="00B11FE3"/>
    <w:rsid w:val="00B15A8B"/>
    <w:rsid w:val="00B2319B"/>
    <w:rsid w:val="00B264CB"/>
    <w:rsid w:val="00B26DE5"/>
    <w:rsid w:val="00B26F58"/>
    <w:rsid w:val="00B301A1"/>
    <w:rsid w:val="00B3746D"/>
    <w:rsid w:val="00B41B93"/>
    <w:rsid w:val="00B46365"/>
    <w:rsid w:val="00B53BBC"/>
    <w:rsid w:val="00B559A1"/>
    <w:rsid w:val="00B705EC"/>
    <w:rsid w:val="00B753C8"/>
    <w:rsid w:val="00B76047"/>
    <w:rsid w:val="00B76EDA"/>
    <w:rsid w:val="00B8479D"/>
    <w:rsid w:val="00B87354"/>
    <w:rsid w:val="00B944E1"/>
    <w:rsid w:val="00BB304C"/>
    <w:rsid w:val="00BC0C82"/>
    <w:rsid w:val="00BD1FD5"/>
    <w:rsid w:val="00C14A88"/>
    <w:rsid w:val="00C1706B"/>
    <w:rsid w:val="00C216EC"/>
    <w:rsid w:val="00C22947"/>
    <w:rsid w:val="00C238D4"/>
    <w:rsid w:val="00C26F60"/>
    <w:rsid w:val="00C34C82"/>
    <w:rsid w:val="00C502CF"/>
    <w:rsid w:val="00C54BD6"/>
    <w:rsid w:val="00C60366"/>
    <w:rsid w:val="00C662C6"/>
    <w:rsid w:val="00C665EE"/>
    <w:rsid w:val="00C71CF6"/>
    <w:rsid w:val="00C72EF4"/>
    <w:rsid w:val="00C76C9F"/>
    <w:rsid w:val="00C95449"/>
    <w:rsid w:val="00CA03DD"/>
    <w:rsid w:val="00CA0899"/>
    <w:rsid w:val="00CB27A7"/>
    <w:rsid w:val="00CC4582"/>
    <w:rsid w:val="00CC5AB1"/>
    <w:rsid w:val="00CD4009"/>
    <w:rsid w:val="00CE11A8"/>
    <w:rsid w:val="00CE49FF"/>
    <w:rsid w:val="00CF0184"/>
    <w:rsid w:val="00CF0314"/>
    <w:rsid w:val="00CF1BFF"/>
    <w:rsid w:val="00D070CD"/>
    <w:rsid w:val="00D2079D"/>
    <w:rsid w:val="00D21F3A"/>
    <w:rsid w:val="00D32318"/>
    <w:rsid w:val="00D358BA"/>
    <w:rsid w:val="00D55D29"/>
    <w:rsid w:val="00D648BE"/>
    <w:rsid w:val="00D712C0"/>
    <w:rsid w:val="00D72895"/>
    <w:rsid w:val="00D800B7"/>
    <w:rsid w:val="00DC404E"/>
    <w:rsid w:val="00DC6C2E"/>
    <w:rsid w:val="00DD1573"/>
    <w:rsid w:val="00DD6C3A"/>
    <w:rsid w:val="00DE2C57"/>
    <w:rsid w:val="00DF1014"/>
    <w:rsid w:val="00E01C46"/>
    <w:rsid w:val="00E12C73"/>
    <w:rsid w:val="00E15FEC"/>
    <w:rsid w:val="00E24900"/>
    <w:rsid w:val="00E315D3"/>
    <w:rsid w:val="00E37AF9"/>
    <w:rsid w:val="00E41C36"/>
    <w:rsid w:val="00E44351"/>
    <w:rsid w:val="00E51DE1"/>
    <w:rsid w:val="00E5216E"/>
    <w:rsid w:val="00E57CD4"/>
    <w:rsid w:val="00E608B7"/>
    <w:rsid w:val="00E81C9C"/>
    <w:rsid w:val="00E81F0C"/>
    <w:rsid w:val="00E847B7"/>
    <w:rsid w:val="00E86F0C"/>
    <w:rsid w:val="00E9362A"/>
    <w:rsid w:val="00EA1075"/>
    <w:rsid w:val="00EA5F69"/>
    <w:rsid w:val="00EB4045"/>
    <w:rsid w:val="00EB44B6"/>
    <w:rsid w:val="00EB4B38"/>
    <w:rsid w:val="00EC3355"/>
    <w:rsid w:val="00EC5A4E"/>
    <w:rsid w:val="00ED4EB2"/>
    <w:rsid w:val="00ED7676"/>
    <w:rsid w:val="00EE5437"/>
    <w:rsid w:val="00EE60EA"/>
    <w:rsid w:val="00EF539D"/>
    <w:rsid w:val="00F11C6D"/>
    <w:rsid w:val="00F1454E"/>
    <w:rsid w:val="00F21ED6"/>
    <w:rsid w:val="00F242A1"/>
    <w:rsid w:val="00F36894"/>
    <w:rsid w:val="00F46A25"/>
    <w:rsid w:val="00F46AB3"/>
    <w:rsid w:val="00F56649"/>
    <w:rsid w:val="00F63EB9"/>
    <w:rsid w:val="00F7130B"/>
    <w:rsid w:val="00F80EE9"/>
    <w:rsid w:val="00F836E4"/>
    <w:rsid w:val="00F9259D"/>
    <w:rsid w:val="00F932DD"/>
    <w:rsid w:val="00F94B55"/>
    <w:rsid w:val="00F978C6"/>
    <w:rsid w:val="00FC2E2E"/>
    <w:rsid w:val="00FC39F9"/>
    <w:rsid w:val="00FC5BB8"/>
    <w:rsid w:val="00FC6016"/>
    <w:rsid w:val="00FC611F"/>
    <w:rsid w:val="00FC62D4"/>
    <w:rsid w:val="00FD0FAE"/>
    <w:rsid w:val="00FD2158"/>
    <w:rsid w:val="00FD56AF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19CFF"/>
  <w15:docId w15:val="{275E9449-D01A-4576-9D21-B3BF6528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08BE"/>
    <w:rPr>
      <w:rFonts w:cs="Calibri"/>
      <w:sz w:val="24"/>
      <w:szCs w:val="24"/>
    </w:rPr>
  </w:style>
  <w:style w:type="paragraph" w:styleId="Heading1">
    <w:name w:val="heading 1"/>
    <w:basedOn w:val="Normal"/>
    <w:next w:val="NormalIndent"/>
    <w:qFormat/>
    <w:rsid w:val="002408BE"/>
    <w:pPr>
      <w:numPr>
        <w:numId w:val="1"/>
      </w:numPr>
      <w:spacing w:before="280" w:after="280"/>
      <w:outlineLvl w:val="0"/>
    </w:pPr>
    <w:rPr>
      <w:b/>
      <w:bCs/>
      <w:sz w:val="48"/>
      <w:szCs w:val="48"/>
    </w:rPr>
  </w:style>
  <w:style w:type="paragraph" w:styleId="Heading7">
    <w:name w:val="heading 7"/>
    <w:basedOn w:val="Normal"/>
    <w:next w:val="Normal"/>
    <w:qFormat/>
    <w:rsid w:val="002408BE"/>
    <w:pPr>
      <w:outlineLvl w:val="6"/>
    </w:pPr>
    <w:rPr>
      <w:rFonts w:ascii="Arial" w:hAnsi="Arial"/>
      <w:b/>
      <w:bCs/>
      <w:color w:va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2408BE"/>
    <w:rPr>
      <w:rFonts w:ascii="Wingdings" w:hAnsi="Wingdings"/>
    </w:rPr>
  </w:style>
  <w:style w:type="character" w:customStyle="1" w:styleId="WW8Num3z0">
    <w:name w:val="WW8Num3z0"/>
    <w:rsid w:val="002408BE"/>
    <w:rPr>
      <w:rFonts w:ascii="Wingdings" w:hAnsi="Wingdings"/>
      <w:color w:val="auto"/>
      <w:sz w:val="20"/>
    </w:rPr>
  </w:style>
  <w:style w:type="character" w:customStyle="1" w:styleId="WW8Num4z0">
    <w:name w:val="WW8Num4z0"/>
    <w:rsid w:val="002408BE"/>
    <w:rPr>
      <w:rFonts w:ascii="Wingdings" w:hAnsi="Wingdings"/>
      <w:color w:val="auto"/>
    </w:rPr>
  </w:style>
  <w:style w:type="character" w:customStyle="1" w:styleId="WW8Num5z0">
    <w:name w:val="WW8Num5z0"/>
    <w:rsid w:val="002408BE"/>
    <w:rPr>
      <w:rFonts w:ascii="Wingdings" w:hAnsi="Wingdings"/>
    </w:rPr>
  </w:style>
  <w:style w:type="character" w:customStyle="1" w:styleId="WW8Num5z1">
    <w:name w:val="WW8Num5z1"/>
    <w:rsid w:val="002408BE"/>
    <w:rPr>
      <w:rFonts w:ascii="Courier New" w:hAnsi="Courier New" w:cs="Courier New"/>
    </w:rPr>
  </w:style>
  <w:style w:type="character" w:customStyle="1" w:styleId="WW8Num5z3">
    <w:name w:val="WW8Num5z3"/>
    <w:rsid w:val="002408BE"/>
    <w:rPr>
      <w:rFonts w:ascii="Symbol" w:hAnsi="Symbol"/>
    </w:rPr>
  </w:style>
  <w:style w:type="character" w:customStyle="1" w:styleId="Heading1Char">
    <w:name w:val="Heading 1 Char"/>
    <w:rsid w:val="002408BE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7Char">
    <w:name w:val="Heading 7 Char"/>
    <w:rsid w:val="002408BE"/>
    <w:rPr>
      <w:rFonts w:ascii="Arial" w:eastAsia="Times New Roman" w:hAnsi="Arial" w:cs="Arial"/>
      <w:b/>
      <w:bCs/>
      <w:color w:val="FFFFFF"/>
      <w:sz w:val="24"/>
      <w:szCs w:val="24"/>
    </w:rPr>
  </w:style>
  <w:style w:type="character" w:customStyle="1" w:styleId="Hyperlink1">
    <w:name w:val="Hyperlink1"/>
    <w:rsid w:val="002408BE"/>
    <w:rPr>
      <w:color w:val="0000FF"/>
      <w:u w:val="single"/>
    </w:rPr>
  </w:style>
  <w:style w:type="character" w:customStyle="1" w:styleId="BodyTextChar">
    <w:name w:val="Body Text Char"/>
    <w:rsid w:val="002408BE"/>
    <w:rPr>
      <w:rFonts w:ascii="Times New Roman" w:eastAsia="Lucida Sans Unicode" w:hAnsi="Times New Roman" w:cs="Times New Roman"/>
      <w:sz w:val="24"/>
      <w:szCs w:val="24"/>
    </w:rPr>
  </w:style>
  <w:style w:type="character" w:customStyle="1" w:styleId="BodyText2Char">
    <w:name w:val="Body Text 2 Char"/>
    <w:rsid w:val="002408BE"/>
    <w:rPr>
      <w:rFonts w:ascii="Arial" w:eastAsia="Times New Roman" w:hAnsi="Arial" w:cs="Arial"/>
    </w:rPr>
  </w:style>
  <w:style w:type="character" w:customStyle="1" w:styleId="Emphasis1">
    <w:name w:val="Emphasis1"/>
    <w:qFormat/>
    <w:rsid w:val="002408BE"/>
    <w:rPr>
      <w:i/>
      <w:iCs/>
    </w:rPr>
  </w:style>
  <w:style w:type="paragraph" w:customStyle="1" w:styleId="Heading">
    <w:name w:val="Heading"/>
    <w:basedOn w:val="Normal"/>
    <w:next w:val="NormalIndent"/>
    <w:rsid w:val="002408BE"/>
    <w:pPr>
      <w:spacing w:before="240" w:after="120"/>
    </w:pPr>
    <w:rPr>
      <w:rFonts w:ascii="Arial" w:eastAsia="Lucida Sans Unicode" w:hAnsi="Arial" w:cs="Mangal"/>
      <w:sz w:val="28"/>
      <w:szCs w:val="28"/>
    </w:rPr>
  </w:style>
  <w:style w:type="paragraph" w:styleId="NormalIndent">
    <w:name w:val="Normal Indent"/>
    <w:aliases w:val="Body Text1"/>
    <w:basedOn w:val="Normal"/>
    <w:rsid w:val="002408BE"/>
    <w:pPr>
      <w:spacing w:after="120"/>
    </w:pPr>
    <w:rPr>
      <w:rFonts w:eastAsia="Lucida Sans Unicode"/>
    </w:rPr>
  </w:style>
  <w:style w:type="paragraph" w:styleId="FootnoteText">
    <w:name w:val="footnote text"/>
    <w:aliases w:val="List1"/>
    <w:basedOn w:val="NormalIndent"/>
    <w:rsid w:val="002408BE"/>
    <w:rPr>
      <w:rFonts w:cs="Mangal"/>
    </w:rPr>
  </w:style>
  <w:style w:type="paragraph" w:styleId="CommentText">
    <w:name w:val="annotation text"/>
    <w:aliases w:val="Caption1"/>
    <w:basedOn w:val="Normal"/>
    <w:qFormat/>
    <w:rsid w:val="002408BE"/>
    <w:pPr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2408BE"/>
    <w:rPr>
      <w:rFonts w:cs="Mangal"/>
    </w:rPr>
  </w:style>
  <w:style w:type="paragraph" w:styleId="Footer">
    <w:name w:val="footer"/>
    <w:aliases w:val="Normal (Web)1"/>
    <w:basedOn w:val="Normal"/>
    <w:rsid w:val="002408BE"/>
    <w:pPr>
      <w:spacing w:before="280" w:after="280"/>
    </w:pPr>
  </w:style>
  <w:style w:type="paragraph" w:styleId="IndexHeading">
    <w:name w:val="index heading"/>
    <w:aliases w:val="List Paragraph1"/>
    <w:basedOn w:val="Normal"/>
    <w:qFormat/>
    <w:rsid w:val="002408BE"/>
    <w:pPr>
      <w:ind w:left="720"/>
    </w:pPr>
  </w:style>
  <w:style w:type="paragraph" w:styleId="Caption">
    <w:name w:val="caption"/>
    <w:aliases w:val="Body Text 21"/>
    <w:basedOn w:val="Normal"/>
    <w:rsid w:val="002408BE"/>
    <w:pPr>
      <w:spacing w:after="60"/>
    </w:pPr>
    <w:rPr>
      <w:rFonts w:ascii="Arial" w:hAnsi="Arial"/>
      <w:sz w:val="20"/>
      <w:szCs w:val="20"/>
    </w:rPr>
  </w:style>
  <w:style w:type="paragraph" w:customStyle="1" w:styleId="Framecontents">
    <w:name w:val="Frame contents"/>
    <w:basedOn w:val="NormalIndent"/>
    <w:rsid w:val="002408BE"/>
  </w:style>
  <w:style w:type="paragraph" w:styleId="EnvelopeAddress">
    <w:name w:val="envelope address"/>
    <w:aliases w:val="No Spacing1"/>
    <w:qFormat/>
    <w:rsid w:val="002408BE"/>
    <w:rPr>
      <w:rFonts w:ascii="Calibri" w:eastAsia="Calibri" w:hAnsi="Calibri"/>
      <w:sz w:val="22"/>
      <w:szCs w:val="22"/>
      <w:lang w:val="en-GB"/>
    </w:rPr>
  </w:style>
  <w:style w:type="table" w:customStyle="1" w:styleId="TableGrid1">
    <w:name w:val="Table Grid1"/>
    <w:basedOn w:val="TableNormal"/>
    <w:rsid w:val="002408BE"/>
    <w:tblPr>
      <w:tblCellMar>
        <w:left w:w="0" w:type="dxa"/>
        <w:right w:w="0" w:type="dxa"/>
      </w:tblCellMar>
    </w:tblPr>
  </w:style>
  <w:style w:type="paragraph" w:customStyle="1" w:styleId="BodyTextIndent1">
    <w:name w:val="Body Text Indent1"/>
    <w:basedOn w:val="Normal"/>
    <w:rsid w:val="002408BE"/>
    <w:pPr>
      <w:spacing w:after="120"/>
      <w:ind w:left="283"/>
    </w:pPr>
    <w:rPr>
      <w:rFonts w:ascii="Arial" w:hAnsi="Arial" w:cs="Times New Roman"/>
      <w:sz w:val="22"/>
      <w:szCs w:val="22"/>
    </w:rPr>
  </w:style>
  <w:style w:type="character" w:customStyle="1" w:styleId="BodyTextIndentChar">
    <w:name w:val="Body Text Indent Char"/>
    <w:rsid w:val="002408BE"/>
    <w:rPr>
      <w:rFonts w:ascii="Arial" w:hAnsi="Arial" w:cs="Arial"/>
      <w:sz w:val="22"/>
      <w:szCs w:val="22"/>
      <w:lang w:val="en-US"/>
    </w:rPr>
  </w:style>
  <w:style w:type="paragraph" w:customStyle="1" w:styleId="PlainText1">
    <w:name w:val="Plain Text1"/>
    <w:basedOn w:val="Normal"/>
    <w:rsid w:val="002408BE"/>
    <w:rPr>
      <w:rFonts w:ascii="Courier New" w:hAnsi="Courier New" w:cs="Times New Roman"/>
      <w:sz w:val="20"/>
      <w:szCs w:val="20"/>
    </w:rPr>
  </w:style>
  <w:style w:type="character" w:customStyle="1" w:styleId="PlainTextChar">
    <w:name w:val="Plain Text Char"/>
    <w:rsid w:val="002408BE"/>
    <w:rPr>
      <w:rFonts w:ascii="Courier New" w:hAnsi="Courier New" w:cs="Courier New"/>
      <w:lang w:val="en-US"/>
    </w:rPr>
  </w:style>
  <w:style w:type="character" w:customStyle="1" w:styleId="tx1">
    <w:name w:val="tx1"/>
    <w:rsid w:val="002408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8BA"/>
    <w:rPr>
      <w:rFonts w:ascii="Segoe UI" w:hAnsi="Segoe UI" w:cs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58BA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3D1966"/>
    <w:rPr>
      <w:color w:val="0000FF"/>
      <w:u w:val="single"/>
    </w:rPr>
  </w:style>
  <w:style w:type="paragraph" w:customStyle="1" w:styleId="WW-Default11">
    <w:name w:val="WW-Default11"/>
    <w:uiPriority w:val="99"/>
    <w:rsid w:val="00411C07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table" w:styleId="TableGrid">
    <w:name w:val="Table Grid"/>
    <w:basedOn w:val="TableNormal"/>
    <w:uiPriority w:val="59"/>
    <w:rsid w:val="00F97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71B"/>
    <w:pPr>
      <w:ind w:left="720"/>
      <w:contextualSpacing/>
    </w:pPr>
  </w:style>
  <w:style w:type="paragraph" w:customStyle="1" w:styleId="WW-Default">
    <w:name w:val="WW-Default"/>
    <w:uiPriority w:val="99"/>
    <w:rsid w:val="00E86F0C"/>
    <w:pPr>
      <w:widowControl w:val="0"/>
      <w:autoSpaceDE w:val="0"/>
      <w:autoSpaceDN w:val="0"/>
      <w:adjustRightInd w:val="0"/>
    </w:pPr>
    <w:rPr>
      <w:rFonts w:ascii="Calibri" w:eastAsiaTheme="minorEastAsia" w:hAnsi="Calibri" w:cs="Calibri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43D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mailto:vinaypadole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Capita IT Services</Company>
  <LinksUpToDate>false</LinksUpToDate>
  <CharactersWithSpaces>5075</CharactersWithSpaces>
  <SharedDoc>false</SharedDoc>
  <HLinks>
    <vt:vector size="6" baseType="variant">
      <vt:variant>
        <vt:i4>1114230</vt:i4>
      </vt:variant>
      <vt:variant>
        <vt:i4>0</vt:i4>
      </vt:variant>
      <vt:variant>
        <vt:i4>0</vt:i4>
      </vt:variant>
      <vt:variant>
        <vt:i4>5</vt:i4>
      </vt:variant>
      <vt:variant>
        <vt:lpwstr>mailto:sonaliagg.mtech@gmail.com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Padole, Vinay (Cognizant)</cp:lastModifiedBy>
  <cp:revision>8</cp:revision>
  <cp:lastPrinted>2019-02-21T12:17:00Z</cp:lastPrinted>
  <dcterms:created xsi:type="dcterms:W3CDTF">2020-04-03T12:54:00Z</dcterms:created>
  <dcterms:modified xsi:type="dcterms:W3CDTF">2020-04-03T13:41:00Z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5210792-6e5f-4945-9946-e33b2c1b77aa_Enabled">
    <vt:lpwstr>True</vt:lpwstr>
  </property>
  <property fmtid="{D5CDD505-2E9C-101B-9397-08002B2CF9AE}" pid="3" name="MSIP_Label_f5210792-6e5f-4945-9946-e33b2c1b77aa_SiteId">
    <vt:lpwstr>21f195bc-13e5-4339-82ea-ef8b8ecdd0a9</vt:lpwstr>
  </property>
  <property fmtid="{D5CDD505-2E9C-101B-9397-08002B2CF9AE}" pid="4" name="MSIP_Label_f5210792-6e5f-4945-9946-e33b2c1b77aa_Ref">
    <vt:lpwstr>https://api.informationprotection.azure.com/api/21f195bc-13e5-4339-82ea-ef8b8ecdd0a9</vt:lpwstr>
  </property>
  <property fmtid="{D5CDD505-2E9C-101B-9397-08002B2CF9AE}" pid="5" name="MSIP_Label_f5210792-6e5f-4945-9946-e33b2c1b77aa_SetBy">
    <vt:lpwstr>apadolv@adient.com</vt:lpwstr>
  </property>
  <property fmtid="{D5CDD505-2E9C-101B-9397-08002B2CF9AE}" pid="6" name="MSIP_Label_f5210792-6e5f-4945-9946-e33b2c1b77aa_SetDate">
    <vt:lpwstr>2017-12-24T21:00:06.4947110+05:30</vt:lpwstr>
  </property>
  <property fmtid="{D5CDD505-2E9C-101B-9397-08002B2CF9AE}" pid="7" name="MSIP_Label_f5210792-6e5f-4945-9946-e33b2c1b77aa_Name">
    <vt:lpwstr>Internal</vt:lpwstr>
  </property>
  <property fmtid="{D5CDD505-2E9C-101B-9397-08002B2CF9AE}" pid="8" name="MSIP_Label_f5210792-6e5f-4945-9946-e33b2c1b77aa_Application">
    <vt:lpwstr>Microsoft Azure Information Protection</vt:lpwstr>
  </property>
  <property fmtid="{D5CDD505-2E9C-101B-9397-08002B2CF9AE}" pid="9" name="MSIP_Label_f5210792-6e5f-4945-9946-e33b2c1b77aa_Extended_MSFT_Method">
    <vt:lpwstr>Automatic</vt:lpwstr>
  </property>
  <property fmtid="{D5CDD505-2E9C-101B-9397-08002B2CF9AE}" pid="10" name="MSIP_Label_dd77c177-921f-4c67-aad2-9844fb8189cd_Enabled">
    <vt:lpwstr>True</vt:lpwstr>
  </property>
  <property fmtid="{D5CDD505-2E9C-101B-9397-08002B2CF9AE}" pid="11" name="MSIP_Label_dd77c177-921f-4c67-aad2-9844fb8189cd_SiteId">
    <vt:lpwstr>21f195bc-13e5-4339-82ea-ef8b8ecdd0a9</vt:lpwstr>
  </property>
  <property fmtid="{D5CDD505-2E9C-101B-9397-08002B2CF9AE}" pid="12" name="MSIP_Label_dd77c177-921f-4c67-aad2-9844fb8189cd_Ref">
    <vt:lpwstr>https://api.informationprotection.azure.com/api/21f195bc-13e5-4339-82ea-ef8b8ecdd0a9</vt:lpwstr>
  </property>
  <property fmtid="{D5CDD505-2E9C-101B-9397-08002B2CF9AE}" pid="13" name="MSIP_Label_dd77c177-921f-4c67-aad2-9844fb8189cd_SetBy">
    <vt:lpwstr>apadolv@adient.com</vt:lpwstr>
  </property>
  <property fmtid="{D5CDD505-2E9C-101B-9397-08002B2CF9AE}" pid="14" name="MSIP_Label_dd77c177-921f-4c67-aad2-9844fb8189cd_SetDate">
    <vt:lpwstr>2017-12-24T21:00:06.4947110+05:30</vt:lpwstr>
  </property>
  <property fmtid="{D5CDD505-2E9C-101B-9397-08002B2CF9AE}" pid="15" name="MSIP_Label_dd77c177-921f-4c67-aad2-9844fb8189cd_Name">
    <vt:lpwstr>Adient INTERNAL</vt:lpwstr>
  </property>
  <property fmtid="{D5CDD505-2E9C-101B-9397-08002B2CF9AE}" pid="16" name="MSIP_Label_dd77c177-921f-4c67-aad2-9844fb8189cd_Application">
    <vt:lpwstr>Microsoft Azure Information Protection</vt:lpwstr>
  </property>
  <property fmtid="{D5CDD505-2E9C-101B-9397-08002B2CF9AE}" pid="17" name="MSIP_Label_dd77c177-921f-4c67-aad2-9844fb8189cd_Extended_MSFT_Method">
    <vt:lpwstr>Automatic</vt:lpwstr>
  </property>
  <property fmtid="{D5CDD505-2E9C-101B-9397-08002B2CF9AE}" pid="18" name="MSIP_Label_dd77c177-921f-4c67-aad2-9844fb8189cd_Parent">
    <vt:lpwstr>f5210792-6e5f-4945-9946-e33b2c1b77aa</vt:lpwstr>
  </property>
  <property fmtid="{D5CDD505-2E9C-101B-9397-08002B2CF9AE}" pid="19" name="Sensitivity">
    <vt:lpwstr>Internal Adient INTERNAL</vt:lpwstr>
  </property>
</Properties>
</file>